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1007"/>
        <w:gridCol w:w="8191"/>
      </w:tblGrid>
      <w:tr w:rsidR="00B2318F" w14:paraId="78F21A3B" w14:textId="77777777" w:rsidTr="00AF7D36">
        <w:tc>
          <w:tcPr>
            <w:tcW w:w="1007" w:type="dxa"/>
            <w:shd w:val="clear" w:color="auto" w:fill="000000"/>
          </w:tcPr>
          <w:p w14:paraId="0D3C97D9" w14:textId="77777777" w:rsidR="00BF22F3" w:rsidRPr="00FD500F" w:rsidRDefault="00DE6697">
            <w:pPr>
              <w:rPr>
                <w:rFonts w:ascii="Arial Narrow" w:hAnsi="Arial Narrow" w:cs="Arial Narrow"/>
                <w:b/>
              </w:rPr>
            </w:pPr>
            <w:bookmarkStart w:id="0" w:name="OLE_LINK3"/>
            <w:r>
              <w:rPr>
                <w:rFonts w:ascii="Arial Narrow" w:hAnsi="Arial Narrow"/>
                <w:b/>
              </w:rPr>
              <w:pict w14:anchorId="74F260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8.2pt" filled="t">
                  <v:fill color2="black"/>
                  <v:imagedata r:id="rId7" o:title=""/>
                </v:shape>
              </w:pict>
            </w:r>
            <w:bookmarkEnd w:id="0"/>
          </w:p>
        </w:tc>
        <w:tc>
          <w:tcPr>
            <w:tcW w:w="8191" w:type="dxa"/>
            <w:shd w:val="clear" w:color="auto" w:fill="000000"/>
            <w:vAlign w:val="center"/>
          </w:tcPr>
          <w:p w14:paraId="689A0D03" w14:textId="77777777" w:rsidR="00BF22F3" w:rsidRPr="00183B0C" w:rsidRDefault="00EC143F" w:rsidP="00074373">
            <w:pPr>
              <w:numPr>
                <w:ilvl w:val="0"/>
                <w:numId w:val="32"/>
              </w:numPr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Various </w:t>
            </w:r>
            <w:r w:rsidRPr="00EC143F">
              <w:rPr>
                <w:rFonts w:ascii="Arial Narrow" w:hAnsi="Arial Narrow" w:cs="Arial Narrow"/>
                <w:sz w:val="40"/>
                <w:szCs w:val="40"/>
              </w:rPr>
              <w:t>data exploration operations and data cleaning using python</w:t>
            </w:r>
          </w:p>
        </w:tc>
      </w:tr>
    </w:tbl>
    <w:p w14:paraId="7AE54A15" w14:textId="77777777" w:rsidR="00AF7D36" w:rsidRPr="00FD500F" w:rsidRDefault="00AF7D36" w:rsidP="00AF7D36">
      <w:pPr>
        <w:rPr>
          <w:rFonts w:ascii="Arial Narrow" w:hAnsi="Arial Narrow"/>
          <w:b/>
          <w:bCs/>
          <w:color w:val="000000"/>
        </w:rPr>
      </w:pPr>
    </w:p>
    <w:tbl>
      <w:tblPr>
        <w:tblW w:w="0" w:type="auto"/>
        <w:tblInd w:w="-12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9"/>
        <w:gridCol w:w="5049"/>
        <w:gridCol w:w="900"/>
        <w:gridCol w:w="936"/>
      </w:tblGrid>
      <w:tr w:rsidR="00B2318F" w14:paraId="31D18DEB" w14:textId="77777777" w:rsidTr="00AF7D36">
        <w:trPr>
          <w:trHeight w:val="508"/>
        </w:trPr>
        <w:tc>
          <w:tcPr>
            <w:tcW w:w="2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58032F" w14:textId="77777777" w:rsidR="00AF7D36" w:rsidRPr="00FD500F" w:rsidRDefault="00000000" w:rsidP="007A1D73">
            <w:pPr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  <w:b/>
                <w:color w:val="000000"/>
              </w:rPr>
              <w:t>Name of Student</w:t>
            </w:r>
          </w:p>
        </w:tc>
        <w:tc>
          <w:tcPr>
            <w:tcW w:w="5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7F1025" w14:textId="77777777" w:rsidR="00AF7D36" w:rsidRPr="00DE6697" w:rsidRDefault="00627305" w:rsidP="007A1D73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DE6697">
              <w:rPr>
                <w:rFonts w:ascii="Arial Narrow" w:hAnsi="Arial Narrow"/>
                <w:b/>
                <w:bCs/>
              </w:rPr>
              <w:t>Hardik Prajapati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9B2EC3" w14:textId="77777777" w:rsidR="00AF7D36" w:rsidRPr="00FD500F" w:rsidRDefault="00000000" w:rsidP="007A1D73">
            <w:pPr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  <w:b/>
                <w:color w:val="000000"/>
              </w:rPr>
              <w:t>Roll No.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5DC815" w14:textId="77777777" w:rsidR="00AF7D36" w:rsidRPr="00DE6697" w:rsidRDefault="00627305" w:rsidP="007A1D73">
            <w:pPr>
              <w:rPr>
                <w:rFonts w:ascii="Arial Narrow" w:hAnsi="Arial Narrow"/>
                <w:b/>
                <w:bCs/>
              </w:rPr>
            </w:pPr>
            <w:r w:rsidRPr="00DE6697">
              <w:rPr>
                <w:rFonts w:ascii="Arial Narrow" w:hAnsi="Arial Narrow"/>
                <w:b/>
                <w:bCs/>
              </w:rPr>
              <w:t xml:space="preserve"> 9152</w:t>
            </w:r>
          </w:p>
        </w:tc>
      </w:tr>
      <w:tr w:rsidR="00B2318F" w14:paraId="5D5C6BCD" w14:textId="77777777" w:rsidTr="00AF7D36">
        <w:tc>
          <w:tcPr>
            <w:tcW w:w="7338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3E445D" w14:textId="77777777" w:rsidR="00AF7D36" w:rsidRPr="00FD500F" w:rsidRDefault="00000000" w:rsidP="007A1D73">
            <w:pPr>
              <w:jc w:val="both"/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  <w:b/>
                <w:bCs/>
                <w:color w:val="000000"/>
              </w:rPr>
              <w:t>Sign here to indicate that you have read all relevant material provided /</w:t>
            </w:r>
            <w:proofErr w:type="gramStart"/>
            <w:r w:rsidRPr="00FD500F">
              <w:rPr>
                <w:rFonts w:ascii="Arial Narrow" w:hAnsi="Arial Narrow"/>
                <w:b/>
                <w:bCs/>
                <w:color w:val="000000"/>
              </w:rPr>
              <w:t>available  on</w:t>
            </w:r>
            <w:proofErr w:type="gramEnd"/>
            <w:r w:rsidRPr="00FD500F">
              <w:rPr>
                <w:rFonts w:ascii="Arial Narrow" w:hAnsi="Arial Narrow"/>
                <w:b/>
                <w:bCs/>
                <w:color w:val="000000"/>
              </w:rPr>
              <w:t xml:space="preserve"> Moodle while performing and writing this experiment</w:t>
            </w:r>
          </w:p>
        </w:tc>
        <w:tc>
          <w:tcPr>
            <w:tcW w:w="183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D19561" w14:textId="77777777" w:rsidR="00AF7D36" w:rsidRPr="00FD500F" w:rsidRDefault="00000000" w:rsidP="007A1D7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FD500F">
              <w:rPr>
                <w:rFonts w:ascii="Arial Narrow" w:hAnsi="Arial Narrow"/>
                <w:b/>
                <w:bCs/>
                <w:color w:val="000000"/>
                <w:sz w:val="24"/>
                <w:szCs w:val="24"/>
              </w:rPr>
              <w:t>Sign:</w:t>
            </w:r>
          </w:p>
        </w:tc>
      </w:tr>
    </w:tbl>
    <w:p w14:paraId="3DA06ED7" w14:textId="77777777" w:rsidR="00AF7D36" w:rsidRPr="00FD500F" w:rsidRDefault="00AF7D36" w:rsidP="00AF7D36">
      <w:pPr>
        <w:rPr>
          <w:rFonts w:ascii="Arial Narrow" w:hAnsi="Arial Narrow"/>
          <w:b/>
          <w:bCs/>
          <w:color w:val="000000"/>
        </w:rPr>
      </w:pPr>
    </w:p>
    <w:p w14:paraId="4EC90000" w14:textId="77777777" w:rsidR="00AF7D36" w:rsidRPr="00FD500F" w:rsidRDefault="00000000" w:rsidP="00AF7D36">
      <w:pPr>
        <w:rPr>
          <w:rFonts w:ascii="Arial Narrow" w:hAnsi="Arial Narrow"/>
        </w:rPr>
      </w:pPr>
      <w:r w:rsidRPr="00FD500F">
        <w:rPr>
          <w:rFonts w:ascii="Arial Narrow" w:hAnsi="Arial Narrow"/>
          <w:b/>
          <w:bCs/>
          <w:color w:val="000000"/>
        </w:rPr>
        <w:t>Late Submission Details (if any)</w:t>
      </w:r>
    </w:p>
    <w:tbl>
      <w:tblPr>
        <w:tblW w:w="9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0"/>
        <w:gridCol w:w="3150"/>
        <w:gridCol w:w="3060"/>
      </w:tblGrid>
      <w:tr w:rsidR="00B2318F" w14:paraId="3D4CFC28" w14:textId="77777777" w:rsidTr="002D0764">
        <w:trPr>
          <w:trHeight w:val="400"/>
        </w:trPr>
        <w:tc>
          <w:tcPr>
            <w:tcW w:w="29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011EE4C" w14:textId="77777777" w:rsidR="002D0764" w:rsidRPr="00FD500F" w:rsidRDefault="00000000" w:rsidP="007A1D73">
            <w:pPr>
              <w:pStyle w:val="TableContents"/>
              <w:rPr>
                <w:rFonts w:ascii="Arial Narrow" w:hAnsi="Arial Narrow"/>
                <w:b/>
                <w:bCs/>
              </w:rPr>
            </w:pPr>
            <w:r w:rsidRPr="00FD500F">
              <w:rPr>
                <w:rFonts w:ascii="Arial Narrow" w:hAnsi="Arial Narrow"/>
                <w:b/>
                <w:bCs/>
              </w:rPr>
              <w:t xml:space="preserve">Reason(s) of late submission </w:t>
            </w:r>
          </w:p>
        </w:tc>
        <w:tc>
          <w:tcPr>
            <w:tcW w:w="3150" w:type="dxa"/>
            <w:shd w:val="clear" w:color="auto" w:fill="FFFFFF"/>
            <w:vAlign w:val="center"/>
          </w:tcPr>
          <w:p w14:paraId="1AEF9B79" w14:textId="77777777" w:rsidR="002D0764" w:rsidRPr="00FD500F" w:rsidRDefault="00000000" w:rsidP="007A1D73">
            <w:pPr>
              <w:pStyle w:val="TableContents"/>
              <w:rPr>
                <w:rFonts w:ascii="Arial Narrow" w:hAnsi="Arial Narrow"/>
                <w:b/>
                <w:bCs/>
              </w:rPr>
            </w:pPr>
            <w:r w:rsidRPr="00FD500F">
              <w:rPr>
                <w:rFonts w:ascii="Arial Narrow" w:hAnsi="Arial Narrow"/>
                <w:b/>
                <w:bCs/>
              </w:rPr>
              <w:t>Date of practical performance</w:t>
            </w:r>
          </w:p>
        </w:tc>
        <w:tc>
          <w:tcPr>
            <w:tcW w:w="306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2C3DD5" w14:textId="77777777" w:rsidR="002D0764" w:rsidRPr="00FD500F" w:rsidRDefault="00000000" w:rsidP="007A1D73">
            <w:pPr>
              <w:pStyle w:val="TableContents"/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  <w:b/>
                <w:bCs/>
              </w:rPr>
              <w:t>Date of practical submission</w:t>
            </w:r>
          </w:p>
        </w:tc>
      </w:tr>
      <w:tr w:rsidR="00B2318F" w14:paraId="17241D41" w14:textId="77777777" w:rsidTr="002D0764">
        <w:trPr>
          <w:trHeight w:val="374"/>
        </w:trPr>
        <w:tc>
          <w:tcPr>
            <w:tcW w:w="29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D725409" w14:textId="77777777" w:rsidR="002D0764" w:rsidRPr="00FD500F" w:rsidRDefault="002D0764" w:rsidP="007A1D73">
            <w:pPr>
              <w:pStyle w:val="TableContents"/>
              <w:rPr>
                <w:rFonts w:ascii="Arial Narrow" w:hAnsi="Arial Narrow"/>
              </w:rPr>
            </w:pPr>
          </w:p>
        </w:tc>
        <w:tc>
          <w:tcPr>
            <w:tcW w:w="3150" w:type="dxa"/>
            <w:shd w:val="clear" w:color="auto" w:fill="FFFFFF"/>
            <w:vAlign w:val="center"/>
          </w:tcPr>
          <w:p w14:paraId="360EBE61" w14:textId="77777777" w:rsidR="002D0764" w:rsidRPr="00FD500F" w:rsidRDefault="002D0764" w:rsidP="007A1D73">
            <w:pPr>
              <w:pStyle w:val="TableContents"/>
              <w:rPr>
                <w:rFonts w:ascii="Arial Narrow" w:hAnsi="Arial Narrow"/>
              </w:rPr>
            </w:pPr>
          </w:p>
        </w:tc>
        <w:tc>
          <w:tcPr>
            <w:tcW w:w="306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EAA524C" w14:textId="77777777" w:rsidR="002D0764" w:rsidRPr="00FD500F" w:rsidRDefault="002D0764" w:rsidP="007A1D73">
            <w:pPr>
              <w:pStyle w:val="TableContents"/>
              <w:rPr>
                <w:rFonts w:ascii="Arial Narrow" w:hAnsi="Arial Narrow"/>
              </w:rPr>
            </w:pPr>
          </w:p>
        </w:tc>
      </w:tr>
    </w:tbl>
    <w:p w14:paraId="5F8312F7" w14:textId="77777777" w:rsidR="00AF7D36" w:rsidRPr="00FD500F" w:rsidRDefault="00AF7D36" w:rsidP="00AF7D36">
      <w:pPr>
        <w:rPr>
          <w:rFonts w:ascii="Arial Narrow" w:hAnsi="Arial Narrow"/>
        </w:rPr>
      </w:pPr>
    </w:p>
    <w:p w14:paraId="427B6B17" w14:textId="77777777" w:rsidR="00AF7D36" w:rsidRPr="00FD500F" w:rsidRDefault="00000000" w:rsidP="00AF7D36">
      <w:pPr>
        <w:rPr>
          <w:rFonts w:ascii="Arial Narrow" w:hAnsi="Arial Narrow"/>
        </w:rPr>
      </w:pPr>
      <w:r w:rsidRPr="00FD500F">
        <w:rPr>
          <w:rFonts w:ascii="Arial Narrow" w:hAnsi="Arial Narrow"/>
          <w:b/>
          <w:bCs/>
          <w:color w:val="000000"/>
        </w:rPr>
        <w:t>References used</w:t>
      </w:r>
    </w:p>
    <w:tbl>
      <w:tblPr>
        <w:tblW w:w="919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9"/>
        <w:gridCol w:w="3754"/>
        <w:gridCol w:w="4837"/>
      </w:tblGrid>
      <w:tr w:rsidR="00B2318F" w14:paraId="3087253D" w14:textId="77777777" w:rsidTr="00AF7D36">
        <w:trPr>
          <w:jc w:val="center"/>
        </w:trPr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C837A3" w14:textId="77777777" w:rsidR="00AF7D36" w:rsidRPr="00FD500F" w:rsidRDefault="00000000" w:rsidP="007A1D73">
            <w:pPr>
              <w:pStyle w:val="TableContents"/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</w:rPr>
              <w:t>1</w:t>
            </w:r>
          </w:p>
        </w:tc>
        <w:tc>
          <w:tcPr>
            <w:tcW w:w="3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30B195F" w14:textId="77777777" w:rsidR="00AF7D36" w:rsidRPr="00FD500F" w:rsidRDefault="00000000" w:rsidP="007A1D73">
            <w:pPr>
              <w:pStyle w:val="TableContents"/>
              <w:jc w:val="both"/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</w:rPr>
              <w:t>Name and author of reference book(s) with page nos.</w:t>
            </w:r>
          </w:p>
        </w:tc>
        <w:tc>
          <w:tcPr>
            <w:tcW w:w="4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BD90AFB" w14:textId="77777777" w:rsidR="00AF7D36" w:rsidRPr="00FD500F" w:rsidRDefault="00AF7D36" w:rsidP="007A1D73">
            <w:pPr>
              <w:pStyle w:val="TableContents"/>
              <w:rPr>
                <w:rFonts w:ascii="Arial Narrow" w:hAnsi="Arial Narrow"/>
              </w:rPr>
            </w:pPr>
          </w:p>
        </w:tc>
      </w:tr>
      <w:tr w:rsidR="00B2318F" w14:paraId="7A5E75FD" w14:textId="77777777" w:rsidTr="00AF7D36">
        <w:trPr>
          <w:jc w:val="center"/>
        </w:trPr>
        <w:tc>
          <w:tcPr>
            <w:tcW w:w="5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AC6EC6" w14:textId="77777777" w:rsidR="00AF7D36" w:rsidRPr="00FD500F" w:rsidRDefault="00000000" w:rsidP="007A1D73">
            <w:pPr>
              <w:pStyle w:val="TableContents"/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</w:rPr>
              <w:t>2</w:t>
            </w:r>
          </w:p>
        </w:tc>
        <w:tc>
          <w:tcPr>
            <w:tcW w:w="375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1228510" w14:textId="77777777" w:rsidR="00AF7D36" w:rsidRPr="00FD500F" w:rsidRDefault="00000000" w:rsidP="007A1D73">
            <w:pPr>
              <w:pStyle w:val="TableContents"/>
              <w:rPr>
                <w:rFonts w:ascii="Arial Narrow" w:hAnsi="Arial Narrow"/>
              </w:rPr>
            </w:pPr>
            <w:r w:rsidRPr="00FD500F">
              <w:rPr>
                <w:rFonts w:ascii="Arial Narrow" w:hAnsi="Arial Narrow"/>
              </w:rPr>
              <w:t>Name and roll nos. of the peers whose help you have taken (if any)</w:t>
            </w:r>
          </w:p>
        </w:tc>
        <w:tc>
          <w:tcPr>
            <w:tcW w:w="483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577634" w14:textId="77777777" w:rsidR="00AF7D36" w:rsidRPr="00FD500F" w:rsidRDefault="00AF7D36" w:rsidP="007A1D73">
            <w:pPr>
              <w:pStyle w:val="TableContents"/>
              <w:rPr>
                <w:rFonts w:ascii="Arial Narrow" w:hAnsi="Arial Narrow"/>
              </w:rPr>
            </w:pPr>
          </w:p>
        </w:tc>
      </w:tr>
    </w:tbl>
    <w:p w14:paraId="14E16798" w14:textId="77777777" w:rsidR="00AF7D36" w:rsidRPr="00FD500F" w:rsidRDefault="00AF7D36" w:rsidP="00AF7D36">
      <w:pPr>
        <w:rPr>
          <w:rFonts w:ascii="Arial Narrow" w:hAnsi="Arial Narrow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2318F" w14:paraId="0C464399" w14:textId="77777777" w:rsidTr="00407658">
        <w:trPr>
          <w:trHeight w:val="1512"/>
        </w:trPr>
        <w:tc>
          <w:tcPr>
            <w:tcW w:w="9242" w:type="dxa"/>
          </w:tcPr>
          <w:p w14:paraId="264FEF4A" w14:textId="77777777" w:rsidR="008E5568" w:rsidRPr="00FD500F" w:rsidRDefault="00000000" w:rsidP="00407658">
            <w:pPr>
              <w:spacing w:before="120" w:after="120"/>
              <w:rPr>
                <w:rFonts w:ascii="Arial Narrow" w:hAnsi="Arial Narrow"/>
                <w:b/>
                <w:bCs/>
              </w:rPr>
            </w:pPr>
            <w:r w:rsidRPr="00FD500F">
              <w:rPr>
                <w:rFonts w:ascii="Arial Narrow" w:hAnsi="Arial Narrow"/>
                <w:b/>
                <w:bCs/>
              </w:rPr>
              <w:t>Rubrics for assessment of Experiment: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B2318F" w14:paraId="061FC6D2" w14:textId="77777777" w:rsidTr="00407658">
              <w:trPr>
                <w:jc w:val="center"/>
              </w:trPr>
              <w:tc>
                <w:tcPr>
                  <w:tcW w:w="3256" w:type="dxa"/>
                  <w:shd w:val="clear" w:color="auto" w:fill="auto"/>
                  <w:vAlign w:val="center"/>
                </w:tcPr>
                <w:p w14:paraId="639B9EC8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Indicator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642741A2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Poor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14:paraId="510DE208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Average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1CA52241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Good</w:t>
                  </w:r>
                </w:p>
              </w:tc>
            </w:tr>
            <w:tr w:rsidR="00B2318F" w14:paraId="0944C4B1" w14:textId="77777777" w:rsidTr="00407658">
              <w:trPr>
                <w:jc w:val="center"/>
              </w:trPr>
              <w:tc>
                <w:tcPr>
                  <w:tcW w:w="3256" w:type="dxa"/>
                  <w:shd w:val="clear" w:color="auto" w:fill="auto"/>
                  <w:vAlign w:val="center"/>
                </w:tcPr>
                <w:p w14:paraId="0C1B2A67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Timeliness</w:t>
                  </w:r>
                </w:p>
                <w:p w14:paraId="0936692B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076D4F7F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Experiment not done (0)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14:paraId="078F6972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23CCF7A2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Maintains deadline (3)</w:t>
                  </w:r>
                </w:p>
              </w:tc>
            </w:tr>
            <w:tr w:rsidR="00B2318F" w14:paraId="1B1EDD1D" w14:textId="77777777" w:rsidTr="00407658">
              <w:trPr>
                <w:jc w:val="center"/>
              </w:trPr>
              <w:tc>
                <w:tcPr>
                  <w:tcW w:w="3256" w:type="dxa"/>
                  <w:shd w:val="clear" w:color="auto" w:fill="auto"/>
                  <w:vAlign w:val="center"/>
                </w:tcPr>
                <w:p w14:paraId="2E3A6EAD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Completeness and neatness</w:t>
                  </w:r>
                </w:p>
                <w:p w14:paraId="12B4BB6A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Complete all parts of Experiment (3)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3A869FCF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N/A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14:paraId="59AD9AEB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&lt; 80% complete (1-2)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741D1796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 xml:space="preserve"> 100% complete (3)</w:t>
                  </w:r>
                </w:p>
              </w:tc>
            </w:tr>
            <w:tr w:rsidR="00B2318F" w14:paraId="5509C5A0" w14:textId="77777777" w:rsidTr="00407658">
              <w:trPr>
                <w:jc w:val="center"/>
              </w:trPr>
              <w:tc>
                <w:tcPr>
                  <w:tcW w:w="3256" w:type="dxa"/>
                  <w:shd w:val="clear" w:color="auto" w:fill="auto"/>
                  <w:vAlign w:val="center"/>
                </w:tcPr>
                <w:p w14:paraId="0A1572B0" w14:textId="77777777" w:rsidR="008E5568" w:rsidRPr="00FD500F" w:rsidRDefault="00000000" w:rsidP="00407658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Originality</w:t>
                  </w:r>
                </w:p>
                <w:p w14:paraId="73DD728C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Extent of plagiarism (2)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11804FEF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Copied it from someone else (0)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14:paraId="02874D09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1BA2F124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Implemented (2)</w:t>
                  </w:r>
                </w:p>
              </w:tc>
            </w:tr>
            <w:tr w:rsidR="00B2318F" w14:paraId="14611180" w14:textId="77777777" w:rsidTr="00407658">
              <w:trPr>
                <w:jc w:val="center"/>
              </w:trPr>
              <w:tc>
                <w:tcPr>
                  <w:tcW w:w="3256" w:type="dxa"/>
                  <w:shd w:val="clear" w:color="auto" w:fill="auto"/>
                  <w:vAlign w:val="center"/>
                </w:tcPr>
                <w:p w14:paraId="72EF69E8" w14:textId="77777777" w:rsidR="008E5568" w:rsidRPr="00FD500F" w:rsidRDefault="00000000" w:rsidP="00407658">
                  <w:pPr>
                    <w:pStyle w:val="ListParagraph"/>
                    <w:ind w:left="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Knowledge</w:t>
                  </w:r>
                </w:p>
                <w:p w14:paraId="65BEE0DD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In depth knowledge of the Experiment (2)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66C57A97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Unable to answer any questions (0)</w:t>
                  </w:r>
                </w:p>
              </w:tc>
              <w:tc>
                <w:tcPr>
                  <w:tcW w:w="2126" w:type="dxa"/>
                  <w:shd w:val="clear" w:color="auto" w:fill="auto"/>
                  <w:vAlign w:val="center"/>
                </w:tcPr>
                <w:p w14:paraId="40FCD9CF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14:paraId="3F3CA3B4" w14:textId="77777777" w:rsidR="008E5568" w:rsidRPr="00FD500F" w:rsidRDefault="00000000" w:rsidP="008E5568">
                  <w:pPr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Able to answer all questions (2)</w:t>
                  </w:r>
                </w:p>
              </w:tc>
            </w:tr>
          </w:tbl>
          <w:p w14:paraId="6AE91E8F" w14:textId="77777777" w:rsidR="008E5568" w:rsidRPr="00FD500F" w:rsidRDefault="008E5568" w:rsidP="00407658">
            <w:pPr>
              <w:spacing w:before="120" w:after="120"/>
              <w:rPr>
                <w:rFonts w:ascii="Arial Narrow" w:hAnsi="Arial Narrow"/>
                <w:b/>
                <w:bCs/>
              </w:rPr>
            </w:pPr>
          </w:p>
        </w:tc>
      </w:tr>
      <w:tr w:rsidR="00B2318F" w14:paraId="1F6A82EB" w14:textId="77777777" w:rsidTr="00407658">
        <w:tc>
          <w:tcPr>
            <w:tcW w:w="9242" w:type="dxa"/>
          </w:tcPr>
          <w:p w14:paraId="7E9BEA91" w14:textId="77777777" w:rsidR="008E5568" w:rsidRPr="00FD500F" w:rsidRDefault="008E5568" w:rsidP="00407658">
            <w:pPr>
              <w:pStyle w:val="Header"/>
              <w:spacing w:after="120"/>
              <w:rPr>
                <w:rFonts w:ascii="Arial Narrow" w:hAnsi="Arial Narrow"/>
                <w:b/>
                <w:bCs/>
              </w:rPr>
            </w:pPr>
          </w:p>
          <w:p w14:paraId="3E82C066" w14:textId="77777777" w:rsidR="008E5568" w:rsidRPr="00FD500F" w:rsidRDefault="00000000" w:rsidP="00407658">
            <w:pPr>
              <w:pStyle w:val="Header"/>
              <w:spacing w:after="120"/>
              <w:rPr>
                <w:rFonts w:ascii="Arial Narrow" w:hAnsi="Arial Narrow"/>
                <w:b/>
                <w:bCs/>
              </w:rPr>
            </w:pPr>
            <w:r w:rsidRPr="00FD500F">
              <w:rPr>
                <w:rFonts w:ascii="Arial Narrow" w:hAnsi="Arial Narrow"/>
                <w:b/>
                <w:bCs/>
              </w:rPr>
              <w:t xml:space="preserve">Assessment Marks: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B2318F" w14:paraId="634D414E" w14:textId="77777777" w:rsidTr="00407658">
              <w:tc>
                <w:tcPr>
                  <w:tcW w:w="2695" w:type="dxa"/>
                </w:tcPr>
                <w:p w14:paraId="391BEF7B" w14:textId="77777777" w:rsidR="008E5568" w:rsidRPr="00FD500F" w:rsidRDefault="00000000" w:rsidP="00407658">
                  <w:pPr>
                    <w:spacing w:after="12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14:paraId="7FBF2722" w14:textId="77777777" w:rsidR="008E5568" w:rsidRPr="00FD500F" w:rsidRDefault="008E5568" w:rsidP="00407658">
                  <w:pPr>
                    <w:pStyle w:val="Header"/>
                    <w:spacing w:after="120"/>
                    <w:rPr>
                      <w:rFonts w:ascii="Arial Narrow" w:hAnsi="Arial Narrow"/>
                      <w:b/>
                      <w:bCs/>
                    </w:rPr>
                  </w:pPr>
                </w:p>
              </w:tc>
            </w:tr>
            <w:tr w:rsidR="00B2318F" w14:paraId="04D5812F" w14:textId="77777777" w:rsidTr="00407658">
              <w:tc>
                <w:tcPr>
                  <w:tcW w:w="2695" w:type="dxa"/>
                </w:tcPr>
                <w:p w14:paraId="25CF3437" w14:textId="77777777" w:rsidR="008E5568" w:rsidRPr="00FD500F" w:rsidRDefault="00000000" w:rsidP="00407658">
                  <w:pPr>
                    <w:spacing w:after="12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14:paraId="1912E485" w14:textId="77777777" w:rsidR="008E5568" w:rsidRPr="00FD500F" w:rsidRDefault="008E5568" w:rsidP="00407658">
                  <w:pPr>
                    <w:pStyle w:val="Header"/>
                    <w:spacing w:after="120"/>
                    <w:rPr>
                      <w:rFonts w:ascii="Arial Narrow" w:hAnsi="Arial Narrow"/>
                      <w:b/>
                      <w:bCs/>
                    </w:rPr>
                  </w:pPr>
                </w:p>
              </w:tc>
            </w:tr>
            <w:tr w:rsidR="00B2318F" w14:paraId="41FFBF63" w14:textId="77777777" w:rsidTr="00407658">
              <w:tc>
                <w:tcPr>
                  <w:tcW w:w="2695" w:type="dxa"/>
                </w:tcPr>
                <w:p w14:paraId="0DC9AAC4" w14:textId="77777777" w:rsidR="008E5568" w:rsidRPr="00FD500F" w:rsidRDefault="00000000" w:rsidP="00407658">
                  <w:pPr>
                    <w:pStyle w:val="ListParagraph"/>
                    <w:spacing w:after="120"/>
                    <w:ind w:left="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14:paraId="0CA8C7A5" w14:textId="77777777" w:rsidR="008E5568" w:rsidRPr="00FD500F" w:rsidRDefault="008E5568" w:rsidP="00407658">
                  <w:pPr>
                    <w:pStyle w:val="Header"/>
                    <w:spacing w:after="120"/>
                    <w:rPr>
                      <w:rFonts w:ascii="Arial Narrow" w:hAnsi="Arial Narrow"/>
                      <w:b/>
                      <w:bCs/>
                    </w:rPr>
                  </w:pPr>
                </w:p>
              </w:tc>
            </w:tr>
            <w:tr w:rsidR="00B2318F" w14:paraId="1F29908D" w14:textId="77777777" w:rsidTr="00407658">
              <w:tc>
                <w:tcPr>
                  <w:tcW w:w="2695" w:type="dxa"/>
                </w:tcPr>
                <w:p w14:paraId="0B5E0685" w14:textId="77777777" w:rsidR="008E5568" w:rsidRPr="00FD500F" w:rsidRDefault="00000000" w:rsidP="00407658">
                  <w:pPr>
                    <w:pStyle w:val="ListParagraph"/>
                    <w:spacing w:after="120"/>
                    <w:ind w:left="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14:paraId="312CCFB8" w14:textId="77777777" w:rsidR="008E5568" w:rsidRPr="00FD500F" w:rsidRDefault="008E5568" w:rsidP="00407658">
                  <w:pPr>
                    <w:pStyle w:val="Header"/>
                    <w:spacing w:after="120"/>
                    <w:rPr>
                      <w:rFonts w:ascii="Arial Narrow" w:hAnsi="Arial Narrow"/>
                      <w:b/>
                      <w:bCs/>
                    </w:rPr>
                  </w:pPr>
                </w:p>
              </w:tc>
            </w:tr>
            <w:tr w:rsidR="00B2318F" w14:paraId="2DC3C910" w14:textId="77777777" w:rsidTr="00407658">
              <w:tc>
                <w:tcPr>
                  <w:tcW w:w="2695" w:type="dxa"/>
                </w:tcPr>
                <w:p w14:paraId="189B285F" w14:textId="77777777" w:rsidR="008E5568" w:rsidRPr="00FD500F" w:rsidRDefault="00000000" w:rsidP="00407658">
                  <w:pPr>
                    <w:pStyle w:val="ListParagraph"/>
                    <w:spacing w:after="120"/>
                    <w:ind w:left="0"/>
                    <w:rPr>
                      <w:rFonts w:ascii="Arial Narrow" w:hAnsi="Arial Narrow"/>
                    </w:rPr>
                  </w:pPr>
                  <w:r w:rsidRPr="00FD500F">
                    <w:rPr>
                      <w:rFonts w:ascii="Arial Narrow" w:hAnsi="Arial Narrow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14:paraId="1368925E" w14:textId="77777777" w:rsidR="008E5568" w:rsidRPr="00FD500F" w:rsidRDefault="008E5568" w:rsidP="00407658">
                  <w:pPr>
                    <w:pStyle w:val="Header"/>
                    <w:spacing w:after="120"/>
                    <w:rPr>
                      <w:rFonts w:ascii="Arial Narrow" w:hAnsi="Arial Narrow"/>
                      <w:b/>
                      <w:bCs/>
                    </w:rPr>
                  </w:pPr>
                </w:p>
              </w:tc>
            </w:tr>
          </w:tbl>
          <w:p w14:paraId="4B052508" w14:textId="77777777" w:rsidR="008E5568" w:rsidRPr="00FD500F" w:rsidRDefault="008E5568" w:rsidP="00407658">
            <w:pPr>
              <w:pStyle w:val="Header"/>
              <w:spacing w:after="120"/>
              <w:rPr>
                <w:rFonts w:ascii="Arial Narrow" w:hAnsi="Arial Narrow"/>
                <w:b/>
                <w:bCs/>
              </w:rPr>
            </w:pPr>
          </w:p>
        </w:tc>
      </w:tr>
    </w:tbl>
    <w:p w14:paraId="542D3122" w14:textId="77777777" w:rsidR="008E5568" w:rsidRPr="00FD500F" w:rsidRDefault="008E5568" w:rsidP="00AF7D36">
      <w:pPr>
        <w:rPr>
          <w:rFonts w:ascii="Arial Narrow" w:hAnsi="Arial Narrow"/>
          <w:b/>
          <w:bCs/>
          <w:color w:val="000000"/>
        </w:rPr>
      </w:pPr>
    </w:p>
    <w:p w14:paraId="64C2D54B" w14:textId="77777777" w:rsidR="008E5568" w:rsidRPr="00FD500F" w:rsidRDefault="008E5568" w:rsidP="00AF7D36">
      <w:pPr>
        <w:rPr>
          <w:rFonts w:ascii="Arial Narrow" w:hAnsi="Arial Narrow"/>
          <w:b/>
          <w:bCs/>
          <w:color w:val="000000"/>
        </w:rPr>
      </w:pPr>
    </w:p>
    <w:p w14:paraId="217D8653" w14:textId="77777777" w:rsidR="00AF7D36" w:rsidRPr="00183B0C" w:rsidRDefault="00000000">
      <w:pPr>
        <w:rPr>
          <w:rFonts w:ascii="Arial Narrow" w:hAnsi="Arial Narrow"/>
          <w:b/>
          <w:bCs/>
          <w:color w:val="000000"/>
        </w:rPr>
      </w:pPr>
      <w:r w:rsidRPr="00FD500F">
        <w:rPr>
          <w:rFonts w:ascii="Arial Narrow" w:hAnsi="Arial Narrow"/>
          <w:b/>
          <w:bCs/>
          <w:color w:val="000000"/>
        </w:rPr>
        <w:t>Signature of Teacher with date</w:t>
      </w:r>
    </w:p>
    <w:p w14:paraId="6796DD17" w14:textId="77777777" w:rsidR="007D2D7F" w:rsidRPr="00FD500F" w:rsidRDefault="007D2D7F">
      <w:pPr>
        <w:rPr>
          <w:rFonts w:ascii="Arial Narrow" w:hAnsi="Arial Narrow" w:cs="Arial Narr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B2318F" w14:paraId="7C340AC4" w14:textId="77777777">
        <w:trPr>
          <w:trHeight w:val="378"/>
        </w:trPr>
        <w:tc>
          <w:tcPr>
            <w:tcW w:w="468" w:type="dxa"/>
            <w:shd w:val="clear" w:color="auto" w:fill="000000"/>
            <w:vAlign w:val="center"/>
          </w:tcPr>
          <w:p w14:paraId="21ACAB60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lastRenderedPageBreak/>
              <w:t>1.</w:t>
            </w:r>
          </w:p>
        </w:tc>
        <w:tc>
          <w:tcPr>
            <w:tcW w:w="8641" w:type="dxa"/>
            <w:shd w:val="clear" w:color="auto" w:fill="E6E6E6"/>
            <w:vAlign w:val="center"/>
          </w:tcPr>
          <w:p w14:paraId="78374A8D" w14:textId="77777777" w:rsidR="00BF22F3" w:rsidRPr="00FD500F" w:rsidRDefault="00000000">
            <w:pPr>
              <w:rPr>
                <w:rFonts w:ascii="Arial Narrow" w:hAnsi="Arial Narrow" w:cs="Arial Narrow"/>
              </w:rPr>
            </w:pPr>
            <w:r w:rsidRPr="00FD500F">
              <w:rPr>
                <w:rFonts w:ascii="Arial Narrow" w:hAnsi="Arial Narrow" w:cs="Arial Narrow"/>
                <w:b/>
              </w:rPr>
              <w:t xml:space="preserve">Course, Subject &amp; Experiment Details </w:t>
            </w:r>
          </w:p>
        </w:tc>
      </w:tr>
    </w:tbl>
    <w:p w14:paraId="738DF1AB" w14:textId="77777777" w:rsidR="00BF22F3" w:rsidRPr="00FD500F" w:rsidRDefault="00BF22F3">
      <w:pPr>
        <w:rPr>
          <w:rFonts w:ascii="Arial Narrow" w:hAnsi="Arial Narrow" w:cs="Arial Narrow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03"/>
        <w:gridCol w:w="2340"/>
        <w:gridCol w:w="1975"/>
        <w:gridCol w:w="2800"/>
      </w:tblGrid>
      <w:tr w:rsidR="00B2318F" w14:paraId="2395E782" w14:textId="77777777" w:rsidTr="007D2D7F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77D1FB0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Course &amp; 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57271" w14:textId="77777777" w:rsidR="00BF22F3" w:rsidRPr="00FD500F" w:rsidRDefault="00637E43">
            <w:pPr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T</w:t>
            </w:r>
            <w:r w:rsidR="00000000" w:rsidRPr="00FD500F">
              <w:rPr>
                <w:rFonts w:ascii="Arial Narrow" w:hAnsi="Arial Narrow" w:cs="Arial Narrow"/>
                <w:b/>
              </w:rPr>
              <w:t>.E. (E</w:t>
            </w:r>
            <w:r w:rsidR="008E5568" w:rsidRPr="00FD500F">
              <w:rPr>
                <w:rFonts w:ascii="Arial Narrow" w:hAnsi="Arial Narrow" w:cs="Arial Narrow"/>
                <w:b/>
              </w:rPr>
              <w:t>CS</w:t>
            </w:r>
            <w:r w:rsidR="00000000" w:rsidRPr="00FD500F">
              <w:rPr>
                <w:rFonts w:ascii="Arial Narrow" w:hAnsi="Arial Narrow" w:cs="Arial Narrow"/>
                <w:b/>
              </w:rPr>
              <w:t>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B7401D0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Estimated Time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65B35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02 Hours Per Week</w:t>
            </w:r>
          </w:p>
        </w:tc>
      </w:tr>
      <w:tr w:rsidR="00B2318F" w14:paraId="4F11457A" w14:textId="77777777" w:rsidTr="007D2D7F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DF253E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Current Semester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A48C26" w14:textId="77777777" w:rsidR="00BF22F3" w:rsidRPr="00FD500F" w:rsidRDefault="00E74176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 xml:space="preserve">Semester </w:t>
            </w:r>
            <w:r w:rsidR="00637E43">
              <w:rPr>
                <w:rFonts w:ascii="Arial Narrow" w:hAnsi="Arial Narrow" w:cs="Arial Narrow"/>
                <w:b/>
              </w:rPr>
              <w:t>V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AA1525D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Subject Name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19B58" w14:textId="77777777" w:rsidR="00BF22F3" w:rsidRPr="00FD500F" w:rsidRDefault="00FF1275">
            <w:pPr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DWM</w:t>
            </w:r>
          </w:p>
        </w:tc>
      </w:tr>
      <w:tr w:rsidR="00B2318F" w14:paraId="4245C2C8" w14:textId="77777777" w:rsidTr="007D2D7F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A3303C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Chapter No. &amp; Unit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E629C" w14:textId="77777777" w:rsidR="00BF22F3" w:rsidRPr="00FD500F" w:rsidRDefault="00FF1275" w:rsidP="00FF110F">
            <w:pPr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299DB55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Chapter Title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00B7E" w14:textId="77777777" w:rsidR="00BF22F3" w:rsidRPr="00FD500F" w:rsidRDefault="00FF1275">
            <w:pPr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ETL Operations</w:t>
            </w:r>
          </w:p>
        </w:tc>
      </w:tr>
      <w:tr w:rsidR="00B2318F" w14:paraId="6717C782" w14:textId="77777777" w:rsidTr="007D2D7F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94E539E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Experiment 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A8986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Software Performance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6CAAAB33" w14:textId="77777777" w:rsidR="00BF22F3" w:rsidRPr="00FD500F" w:rsidRDefault="00000000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Subject Code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6B557" w14:textId="77777777" w:rsidR="00BF22F3" w:rsidRPr="00FD500F" w:rsidRDefault="008E5568">
            <w:pPr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EC</w:t>
            </w:r>
            <w:r w:rsidR="007D2D7F">
              <w:rPr>
                <w:rFonts w:ascii="Arial Narrow" w:hAnsi="Arial Narrow" w:cs="Arial Narrow"/>
                <w:b/>
              </w:rPr>
              <w:t>C</w:t>
            </w:r>
            <w:r w:rsidR="00FF1275">
              <w:rPr>
                <w:rFonts w:ascii="Arial Narrow" w:hAnsi="Arial Narrow" w:cs="Arial Narrow"/>
                <w:b/>
              </w:rPr>
              <w:t xml:space="preserve"> 604</w:t>
            </w:r>
          </w:p>
        </w:tc>
      </w:tr>
    </w:tbl>
    <w:p w14:paraId="164DBE90" w14:textId="77777777" w:rsidR="00BF22F3" w:rsidRPr="00FD500F" w:rsidRDefault="00BF22F3">
      <w:pPr>
        <w:rPr>
          <w:rFonts w:ascii="Arial Narrow" w:hAnsi="Arial Narrow" w:cs="Arial Narrow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B2318F" w14:paraId="63152675" w14:textId="77777777">
        <w:tc>
          <w:tcPr>
            <w:tcW w:w="468" w:type="dxa"/>
            <w:shd w:val="clear" w:color="auto" w:fill="000000"/>
            <w:vAlign w:val="center"/>
          </w:tcPr>
          <w:p w14:paraId="3F946936" w14:textId="77777777" w:rsidR="00BF22F3" w:rsidRPr="00FD500F" w:rsidRDefault="00000000">
            <w:pPr>
              <w:spacing w:before="60" w:after="60"/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2.</w:t>
            </w:r>
          </w:p>
        </w:tc>
        <w:tc>
          <w:tcPr>
            <w:tcW w:w="8641" w:type="dxa"/>
            <w:shd w:val="clear" w:color="auto" w:fill="E6E6E6"/>
          </w:tcPr>
          <w:p w14:paraId="3B9520B9" w14:textId="77777777" w:rsidR="00BF22F3" w:rsidRPr="00FD500F" w:rsidRDefault="00000000">
            <w:pPr>
              <w:spacing w:before="60" w:after="60"/>
              <w:ind w:right="-1221"/>
              <w:rPr>
                <w:rFonts w:ascii="Arial Narrow" w:eastAsia="Arial Unicode MS" w:hAnsi="Arial Narrow" w:cs="Arial Unicode MS"/>
              </w:rPr>
            </w:pPr>
            <w:r w:rsidRPr="00FD500F">
              <w:rPr>
                <w:rFonts w:ascii="Arial Narrow" w:hAnsi="Arial Narrow" w:cs="Arial Narrow"/>
                <w:b/>
              </w:rPr>
              <w:t>Aim &amp; Objective of Experiment</w:t>
            </w:r>
          </w:p>
        </w:tc>
      </w:tr>
    </w:tbl>
    <w:p w14:paraId="3D713AC2" w14:textId="77777777" w:rsidR="00183B0C" w:rsidRPr="00FF1275" w:rsidRDefault="00FF1275" w:rsidP="00FF1275">
      <w:pPr>
        <w:numPr>
          <w:ilvl w:val="0"/>
          <w:numId w:val="4"/>
        </w:numPr>
        <w:rPr>
          <w:rFonts w:ascii="Arial Narrow" w:hAnsi="Arial Narrow" w:cs="Arial Narrow"/>
          <w:bCs/>
        </w:rPr>
      </w:pPr>
      <w:r>
        <w:t xml:space="preserve">Understand </w:t>
      </w:r>
      <w:r w:rsidR="002712C2">
        <w:t>various data exploration and data cleaning operations</w:t>
      </w:r>
      <w:r>
        <w:rPr>
          <w:rFonts w:ascii="Arial Narrow" w:hAnsi="Arial Narrow" w:cs="Arial Narrow"/>
          <w:bCs/>
        </w:rPr>
        <w:t xml:space="preserve"> </w:t>
      </w:r>
      <w:proofErr w:type="gramStart"/>
      <w:r w:rsidR="00EE2317">
        <w:rPr>
          <w:rFonts w:ascii="Arial Narrow" w:hAnsi="Arial Narrow" w:cs="Arial Narrow"/>
          <w:bCs/>
        </w:rPr>
        <w:t>(</w:t>
      </w:r>
      <w:r w:rsidR="00DA6DBF">
        <w:rPr>
          <w:rFonts w:ascii="Arial Narrow" w:hAnsi="Arial Narrow" w:cs="Arial Narrow"/>
          <w:bCs/>
        </w:rPr>
        <w:t xml:space="preserve">  CO</w:t>
      </w:r>
      <w:proofErr w:type="gramEnd"/>
      <w:r w:rsidR="00DA6DBF">
        <w:rPr>
          <w:rFonts w:ascii="Arial Narrow" w:hAnsi="Arial Narrow" w:cs="Arial Narrow"/>
          <w:bCs/>
        </w:rPr>
        <w:t xml:space="preserve"> 603.3 </w:t>
      </w:r>
      <w:r w:rsidR="00EE2317">
        <w:rPr>
          <w:rFonts w:ascii="Arial Narrow" w:hAnsi="Arial Narrow" w:cs="Arial Narrow"/>
          <w:bCs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B2318F" w14:paraId="3A1F7981" w14:textId="77777777">
        <w:tc>
          <w:tcPr>
            <w:tcW w:w="468" w:type="dxa"/>
            <w:shd w:val="clear" w:color="auto" w:fill="000000"/>
            <w:vAlign w:val="center"/>
          </w:tcPr>
          <w:p w14:paraId="3BE7FFAA" w14:textId="77777777" w:rsidR="00BF22F3" w:rsidRPr="00FD500F" w:rsidRDefault="00000000">
            <w:pPr>
              <w:spacing w:before="60" w:after="60"/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3.</w:t>
            </w:r>
          </w:p>
        </w:tc>
        <w:tc>
          <w:tcPr>
            <w:tcW w:w="8641" w:type="dxa"/>
            <w:shd w:val="clear" w:color="auto" w:fill="E6E6E6"/>
          </w:tcPr>
          <w:p w14:paraId="4E47F8C5" w14:textId="77777777" w:rsidR="00BF22F3" w:rsidRPr="00FD500F" w:rsidRDefault="00000000">
            <w:pPr>
              <w:spacing w:before="60" w:after="60"/>
              <w:ind w:right="-1221"/>
              <w:rPr>
                <w:rFonts w:ascii="Arial Narrow" w:hAnsi="Arial Narrow" w:cs="Arial Narrow"/>
              </w:rPr>
            </w:pPr>
            <w:r w:rsidRPr="00FD500F">
              <w:rPr>
                <w:rFonts w:ascii="Arial Narrow" w:hAnsi="Arial Narrow" w:cs="Arial Narrow"/>
                <w:b/>
              </w:rPr>
              <w:t>Expected Outcome of Experiment</w:t>
            </w:r>
          </w:p>
        </w:tc>
      </w:tr>
    </w:tbl>
    <w:p w14:paraId="64851ED4" w14:textId="77777777" w:rsidR="001231B2" w:rsidRPr="00FF1275" w:rsidRDefault="00DC279F" w:rsidP="00FF1275">
      <w:pPr>
        <w:numPr>
          <w:ilvl w:val="0"/>
          <w:numId w:val="2"/>
        </w:numPr>
        <w:rPr>
          <w:rFonts w:ascii="Arial Narrow" w:hAnsi="Arial Narrow" w:cs="Arial Narrow"/>
          <w:b/>
        </w:rPr>
      </w:pPr>
      <w:r w:rsidRPr="00FD500F">
        <w:rPr>
          <w:rFonts w:ascii="Arial Narrow" w:hAnsi="Arial Narrow" w:cs="Arial Narrow"/>
        </w:rPr>
        <w:t xml:space="preserve">To </w:t>
      </w:r>
      <w:r w:rsidR="00FF1275">
        <w:rPr>
          <w:rFonts w:ascii="Arial Narrow" w:hAnsi="Arial Narrow" w:cs="Arial Narrow"/>
        </w:rPr>
        <w:t xml:space="preserve">understand various </w:t>
      </w:r>
      <w:r w:rsidR="002712C2">
        <w:rPr>
          <w:rFonts w:ascii="Arial Narrow" w:hAnsi="Arial Narrow" w:cs="Arial Narrow"/>
        </w:rPr>
        <w:t xml:space="preserve">data exploration </w:t>
      </w:r>
      <w:r w:rsidR="00FF1275">
        <w:rPr>
          <w:rFonts w:ascii="Arial Narrow" w:hAnsi="Arial Narrow" w:cs="Arial Narrow"/>
        </w:rPr>
        <w:t>operations</w:t>
      </w:r>
      <w:r w:rsidR="002712C2">
        <w:rPr>
          <w:rFonts w:ascii="Arial Narrow" w:hAnsi="Arial Narrow" w:cs="Arial Narrow"/>
        </w:rPr>
        <w:t xml:space="preserve"> and techniques</w:t>
      </w:r>
      <w:r w:rsidR="00FF1275">
        <w:rPr>
          <w:rFonts w:ascii="Arial Narrow" w:hAnsi="Arial Narrow" w:cs="Arial Narrow"/>
        </w:rPr>
        <w:t xml:space="preserve"> such </w:t>
      </w:r>
      <w:r w:rsidR="002712C2">
        <w:rPr>
          <w:rFonts w:ascii="Arial Narrow" w:hAnsi="Arial Narrow" w:cs="Arial Narrow"/>
        </w:rPr>
        <w:t>central tendency, standard deviation, mean, median, correlation etc.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B2318F" w14:paraId="57A730EF" w14:textId="77777777">
        <w:tc>
          <w:tcPr>
            <w:tcW w:w="468" w:type="dxa"/>
            <w:shd w:val="clear" w:color="auto" w:fill="000000"/>
            <w:vAlign w:val="center"/>
          </w:tcPr>
          <w:p w14:paraId="61FCAA78" w14:textId="77777777" w:rsidR="00BF22F3" w:rsidRPr="00FD500F" w:rsidRDefault="00000000">
            <w:pPr>
              <w:spacing w:before="60" w:after="60"/>
              <w:rPr>
                <w:rFonts w:ascii="Arial Narrow" w:hAnsi="Arial Narrow" w:cs="Arial Narrow"/>
                <w:b/>
              </w:rPr>
            </w:pPr>
            <w:r w:rsidRPr="00FD500F">
              <w:rPr>
                <w:rFonts w:ascii="Arial Narrow" w:hAnsi="Arial Narrow" w:cs="Arial Narrow"/>
                <w:b/>
              </w:rPr>
              <w:t>4.</w:t>
            </w:r>
          </w:p>
        </w:tc>
        <w:tc>
          <w:tcPr>
            <w:tcW w:w="8641" w:type="dxa"/>
            <w:shd w:val="clear" w:color="auto" w:fill="E6E6E6"/>
          </w:tcPr>
          <w:p w14:paraId="3524964F" w14:textId="77777777" w:rsidR="00BF22F3" w:rsidRPr="00FD500F" w:rsidRDefault="00EE2317">
            <w:pPr>
              <w:spacing w:before="60" w:after="60"/>
              <w:ind w:right="-1221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b/>
              </w:rPr>
              <w:t>Code of the experiment</w:t>
            </w:r>
          </w:p>
        </w:tc>
      </w:tr>
    </w:tbl>
    <w:p w14:paraId="440D31AB" w14:textId="77777777" w:rsidR="005A45DB" w:rsidRPr="005167F5" w:rsidRDefault="005A45DB" w:rsidP="005A45DB">
      <w:pPr>
        <w:pStyle w:val="bodytext0"/>
        <w:ind w:firstLine="0"/>
        <w:rPr>
          <w:sz w:val="24"/>
          <w:szCs w:val="24"/>
        </w:rPr>
      </w:pPr>
    </w:p>
    <w:p w14:paraId="493735BA" w14:textId="77777777" w:rsidR="002712C2" w:rsidRPr="00AA266A" w:rsidRDefault="00000000" w:rsidP="002712C2">
      <w:pPr>
        <w:rPr>
          <w:b/>
        </w:rPr>
      </w:pPr>
      <w:r w:rsidRPr="00AA266A">
        <w:rPr>
          <w:b/>
        </w:rPr>
        <w:t>Implementation:</w:t>
      </w:r>
    </w:p>
    <w:p w14:paraId="6614FAC8" w14:textId="77777777" w:rsidR="002712C2" w:rsidRDefault="00000000" w:rsidP="00CA7251">
      <w:pPr>
        <w:numPr>
          <w:ilvl w:val="0"/>
          <w:numId w:val="34"/>
        </w:numPr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>Load the libraries</w:t>
      </w:r>
    </w:p>
    <w:p w14:paraId="4DE5BF2B" w14:textId="77777777" w:rsidR="00CA7251" w:rsidRPr="002712C2" w:rsidRDefault="00000000" w:rsidP="00CA7251">
      <w:pPr>
        <w:ind w:left="720"/>
        <w:rPr>
          <w:rFonts w:ascii="Arial Narrow" w:hAnsi="Arial Narrow" w:cs="Arial Narrow"/>
        </w:rPr>
      </w:pPr>
      <w:r>
        <w:rPr>
          <w:rFonts w:ascii="Arial Narrow" w:hAnsi="Arial Narrow" w:cs="Arial Narrow"/>
          <w:noProof/>
        </w:rPr>
        <w:pict w14:anchorId="117D7B9B">
          <v:shape id="Picture 1" o:spid="_x0000_i1026" type="#_x0000_t75" style="width:192.6pt;height:73.8pt;visibility:visible">
            <v:imagedata r:id="rId8" o:title=""/>
          </v:shape>
        </w:pict>
      </w:r>
    </w:p>
    <w:p w14:paraId="01E3BFC6" w14:textId="77777777" w:rsidR="005F00CC" w:rsidRDefault="002712C2" w:rsidP="002712C2">
      <w:pPr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 xml:space="preserve">2) </w:t>
      </w:r>
      <w:r w:rsidR="00000000">
        <w:rPr>
          <w:rFonts w:ascii="Arial Narrow" w:hAnsi="Arial Narrow" w:cs="Arial Narrow"/>
        </w:rPr>
        <w:t xml:space="preserve">Download the data set from </w:t>
      </w:r>
      <w:hyperlink r:id="rId9" w:history="1">
        <w:r w:rsidR="00000000" w:rsidRPr="00B66EF3">
          <w:rPr>
            <w:rStyle w:val="Hyperlink"/>
            <w:rFonts w:ascii="Arial Narrow" w:hAnsi="Arial Narrow" w:cs="Arial Narrow"/>
          </w:rPr>
          <w:t>https://data.hartford.gov/Financial/Real-Estate-Sales-730-Days/3cs2-w2b6/data</w:t>
        </w:r>
      </w:hyperlink>
    </w:p>
    <w:p w14:paraId="1940B8AB" w14:textId="77777777" w:rsidR="002712C2" w:rsidRDefault="00000000" w:rsidP="002712C2">
      <w:pPr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>3) Read the file –select appropriate file read function according to data type of file.</w:t>
      </w:r>
    </w:p>
    <w:p w14:paraId="62F93244" w14:textId="77777777" w:rsidR="00CA7251" w:rsidRPr="002712C2" w:rsidRDefault="00000000" w:rsidP="002712C2">
      <w:pPr>
        <w:rPr>
          <w:rFonts w:ascii="Arial Narrow" w:hAnsi="Arial Narrow" w:cs="Arial Narrow"/>
        </w:rPr>
      </w:pPr>
      <w:r>
        <w:rPr>
          <w:rFonts w:ascii="Arial Narrow" w:hAnsi="Arial Narrow" w:cs="Arial Narrow"/>
          <w:noProof/>
        </w:rPr>
        <w:pict w14:anchorId="15FBA794">
          <v:shape id="_x0000_i1027" type="#_x0000_t75" style="width:330.6pt;height:30.6pt;visibility:visible">
            <v:imagedata r:id="rId10" o:title=""/>
          </v:shape>
        </w:pict>
      </w:r>
    </w:p>
    <w:p w14:paraId="0D0A49C0" w14:textId="77777777" w:rsidR="002712C2" w:rsidRDefault="00000000" w:rsidP="002712C2">
      <w:pPr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>4) Display attributes in the data set-10 samples.</w:t>
      </w:r>
    </w:p>
    <w:p w14:paraId="5EBC0591" w14:textId="77777777" w:rsidR="00CA7251" w:rsidRDefault="00DE6697" w:rsidP="002712C2">
      <w:pPr>
        <w:rPr>
          <w:rFonts w:ascii="Arial Narrow" w:hAnsi="Arial Narrow" w:cs="Arial Narrow"/>
          <w:noProof/>
        </w:rPr>
      </w:pPr>
      <w:r>
        <w:rPr>
          <w:rFonts w:ascii="Arial Narrow" w:hAnsi="Arial Narrow" w:cs="Arial Narrow"/>
          <w:noProof/>
        </w:rPr>
        <w:pict w14:anchorId="72588A11">
          <v:shape id="_x0000_i1028" type="#_x0000_t75" style="width:451.2pt;height:276pt;visibility:visible">
            <v:imagedata r:id="rId11" o:title=""/>
          </v:shape>
        </w:pict>
      </w:r>
    </w:p>
    <w:p w14:paraId="6E2E7C11" w14:textId="77777777" w:rsidR="00CA7251" w:rsidRDefault="00CA7251" w:rsidP="002712C2">
      <w:pPr>
        <w:rPr>
          <w:rFonts w:ascii="Arial Narrow" w:hAnsi="Arial Narrow" w:cs="Arial Narrow"/>
          <w:noProof/>
        </w:rPr>
      </w:pPr>
    </w:p>
    <w:p w14:paraId="085A83B4" w14:textId="77777777" w:rsidR="00CA7251" w:rsidRDefault="00CA7251" w:rsidP="002712C2">
      <w:pPr>
        <w:rPr>
          <w:rFonts w:ascii="Arial Narrow" w:hAnsi="Arial Narrow" w:cs="Arial Narrow"/>
          <w:noProof/>
        </w:rPr>
      </w:pPr>
    </w:p>
    <w:p w14:paraId="137B36AF" w14:textId="77777777" w:rsidR="00CA7251" w:rsidRDefault="00CA7251" w:rsidP="002712C2">
      <w:pPr>
        <w:rPr>
          <w:rFonts w:ascii="Arial Narrow" w:hAnsi="Arial Narrow" w:cs="Arial Narrow"/>
          <w:noProof/>
        </w:rPr>
      </w:pPr>
    </w:p>
    <w:p w14:paraId="78ED8414" w14:textId="77777777" w:rsidR="00CA7251" w:rsidRPr="002712C2" w:rsidRDefault="00CA7251" w:rsidP="002712C2">
      <w:pPr>
        <w:rPr>
          <w:rFonts w:ascii="Arial Narrow" w:hAnsi="Arial Narrow" w:cs="Arial Narrow"/>
        </w:rPr>
      </w:pPr>
    </w:p>
    <w:p w14:paraId="4AF0EF6C" w14:textId="77777777" w:rsidR="002712C2" w:rsidRDefault="00000000" w:rsidP="002712C2">
      <w:pPr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 xml:space="preserve">5) Describe the attributes name, count no of values, and find min, max, </w:t>
      </w:r>
      <w:r w:rsidR="00766075" w:rsidRPr="002712C2">
        <w:rPr>
          <w:rFonts w:ascii="Arial Narrow" w:hAnsi="Arial Narrow" w:cs="Arial Narrow"/>
        </w:rPr>
        <w:t>mean data</w:t>
      </w:r>
      <w:r w:rsidRPr="002712C2">
        <w:rPr>
          <w:rFonts w:ascii="Arial Narrow" w:hAnsi="Arial Narrow" w:cs="Arial Narrow"/>
        </w:rPr>
        <w:t xml:space="preserve"> type, range, quartile, </w:t>
      </w:r>
      <w:r w:rsidR="00766075" w:rsidRPr="002712C2">
        <w:rPr>
          <w:rFonts w:ascii="Arial Narrow" w:hAnsi="Arial Narrow" w:cs="Arial Narrow"/>
        </w:rPr>
        <w:t>and percentile</w:t>
      </w:r>
      <w:r w:rsidRPr="002712C2">
        <w:rPr>
          <w:rFonts w:ascii="Arial Narrow" w:hAnsi="Arial Narrow" w:cs="Arial Narrow"/>
        </w:rPr>
        <w:t>.</w:t>
      </w:r>
    </w:p>
    <w:p w14:paraId="181DDB54" w14:textId="77777777" w:rsidR="00CA7251" w:rsidRPr="00CA7251" w:rsidRDefault="00DE6697" w:rsidP="002712C2">
      <w:pPr>
        <w:rPr>
          <w:rFonts w:ascii="Arial Narrow" w:hAnsi="Arial Narrow" w:cs="Arial Narrow"/>
          <w:lang w:val="en-GB"/>
        </w:rPr>
      </w:pPr>
      <w:r>
        <w:rPr>
          <w:rFonts w:ascii="Arial Narrow" w:hAnsi="Arial Narrow" w:cs="Arial Narrow"/>
          <w:noProof/>
          <w:lang w:val="en-GB"/>
        </w:rPr>
        <w:pict w14:anchorId="49B59BF2">
          <v:shape id="_x0000_i1029" type="#_x0000_t75" style="width:451.2pt;height:154.8pt;visibility:visible">
            <v:imagedata r:id="rId12" o:title=""/>
          </v:shape>
        </w:pict>
      </w:r>
    </w:p>
    <w:p w14:paraId="4C73D7DE" w14:textId="77777777" w:rsidR="002712C2" w:rsidRDefault="00000000" w:rsidP="002712C2">
      <w:pPr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>6) Display correlation between any two attributes.</w:t>
      </w:r>
    </w:p>
    <w:p w14:paraId="132D3BE3" w14:textId="77777777" w:rsidR="00CA7251" w:rsidRDefault="00000000" w:rsidP="002712C2">
      <w:pPr>
        <w:rPr>
          <w:rFonts w:ascii="Arial Narrow" w:hAnsi="Arial Narrow" w:cs="Arial Narrow"/>
        </w:rPr>
      </w:pPr>
      <w:r>
        <w:rPr>
          <w:rFonts w:ascii="Arial Narrow" w:hAnsi="Arial Narrow" w:cs="Arial Narrow"/>
          <w:noProof/>
        </w:rPr>
        <w:pict w14:anchorId="572C70CC">
          <v:shape id="_x0000_i1030" type="#_x0000_t75" style="width:275.4pt;height:105pt;visibility:visible">
            <v:imagedata r:id="rId13" o:title=""/>
          </v:shape>
        </w:pict>
      </w:r>
    </w:p>
    <w:p w14:paraId="495F3DF1" w14:textId="77777777" w:rsidR="00766075" w:rsidRPr="002712C2" w:rsidRDefault="00000000" w:rsidP="002712C2">
      <w:p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7) Download the csv file which contains missing data</w:t>
      </w:r>
      <w:r w:rsidR="00660DD5">
        <w:rPr>
          <w:rFonts w:ascii="Arial Narrow" w:hAnsi="Arial Narrow" w:cs="Arial Narrow"/>
        </w:rPr>
        <w:t xml:space="preserve"> </w:t>
      </w:r>
    </w:p>
    <w:p w14:paraId="65D83585" w14:textId="77777777" w:rsidR="005A45DB" w:rsidRDefault="002712C2" w:rsidP="002712C2">
      <w:pPr>
        <w:pStyle w:val="in"/>
        <w:rPr>
          <w:rFonts w:ascii="Arial Narrow" w:eastAsia="Calibri" w:hAnsi="Arial Narrow" w:cs="Arial Narrow"/>
          <w:sz w:val="24"/>
          <w:szCs w:val="24"/>
          <w:lang w:val="en-US" w:eastAsia="zh-CN"/>
        </w:rPr>
      </w:pPr>
      <w:r w:rsidRPr="002712C2">
        <w:rPr>
          <w:rFonts w:ascii="Arial Narrow" w:eastAsia="Calibri" w:hAnsi="Arial Narrow" w:cs="Arial Narrow"/>
          <w:sz w:val="24"/>
          <w:szCs w:val="24"/>
          <w:lang w:val="en-US" w:eastAsia="zh-CN"/>
        </w:rPr>
        <w:t xml:space="preserve">8) Identify missing </w:t>
      </w:r>
      <w:r w:rsidR="005F00CC" w:rsidRPr="002712C2">
        <w:rPr>
          <w:rFonts w:ascii="Arial Narrow" w:eastAsia="Calibri" w:hAnsi="Arial Narrow" w:cs="Arial Narrow"/>
          <w:sz w:val="24"/>
          <w:szCs w:val="24"/>
          <w:lang w:val="en-US" w:eastAsia="zh-CN"/>
        </w:rPr>
        <w:t>values fill</w:t>
      </w:r>
      <w:r w:rsidR="00766075">
        <w:rPr>
          <w:rFonts w:ascii="Arial Narrow" w:eastAsia="Calibri" w:hAnsi="Arial Narrow" w:cs="Arial Narrow"/>
          <w:sz w:val="24"/>
          <w:szCs w:val="24"/>
          <w:lang w:val="en-US" w:eastAsia="zh-CN"/>
        </w:rPr>
        <w:t xml:space="preserve"> them using appropriate technique using Python </w:t>
      </w:r>
    </w:p>
    <w:p w14:paraId="328A0988" w14:textId="77777777" w:rsidR="00CA7251" w:rsidRPr="002712C2" w:rsidRDefault="00000000" w:rsidP="002712C2">
      <w:pPr>
        <w:pStyle w:val="in"/>
        <w:rPr>
          <w:rFonts w:ascii="Arial Narrow" w:eastAsia="Calibri" w:hAnsi="Arial Narrow" w:cs="Arial Narrow"/>
          <w:sz w:val="24"/>
          <w:szCs w:val="24"/>
          <w:lang w:val="en-US" w:eastAsia="zh-CN"/>
        </w:rPr>
      </w:pPr>
      <w:r>
        <w:rPr>
          <w:rFonts w:ascii="Arial Narrow" w:eastAsia="Calibri" w:hAnsi="Arial Narrow" w:cs="Arial Narrow"/>
          <w:noProof/>
          <w:sz w:val="24"/>
          <w:szCs w:val="24"/>
          <w:lang w:val="en-US" w:eastAsia="zh-CN"/>
        </w:rPr>
        <w:pict w14:anchorId="5EF032CD">
          <v:shape id="_x0000_i1031" type="#_x0000_t75" style="width:451.2pt;height:253.2pt;visibility:visible">
            <v:imagedata r:id="rId14" o:title=""/>
          </v:shape>
        </w:pict>
      </w:r>
    </w:p>
    <w:p w14:paraId="749C748E" w14:textId="77777777" w:rsidR="00EE2317" w:rsidRDefault="00EE2317" w:rsidP="005A45DB">
      <w:pPr>
        <w:jc w:val="both"/>
        <w:rPr>
          <w:rFonts w:ascii="Arial Narrow" w:hAnsi="Arial Narrow" w:cs="Arial Narrow"/>
          <w:b/>
        </w:rPr>
      </w:pPr>
    </w:p>
    <w:p w14:paraId="313056BC" w14:textId="77777777" w:rsidR="00EE2317" w:rsidRDefault="00000000" w:rsidP="00EE2317">
      <w:pPr>
        <w:jc w:val="both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 xml:space="preserve"> </w:t>
      </w:r>
    </w:p>
    <w:p w14:paraId="2319363C" w14:textId="77777777" w:rsidR="00EE2317" w:rsidRDefault="00EE2317" w:rsidP="00EE2317">
      <w:pPr>
        <w:jc w:val="both"/>
        <w:rPr>
          <w:rFonts w:ascii="Arial Narrow" w:hAnsi="Arial Narrow" w:cs="Arial Narrow"/>
          <w:b/>
        </w:rPr>
      </w:pPr>
    </w:p>
    <w:p w14:paraId="19426CCC" w14:textId="77777777" w:rsidR="00EE2317" w:rsidRDefault="00EE2317" w:rsidP="00EE2317">
      <w:pPr>
        <w:jc w:val="both"/>
        <w:rPr>
          <w:rFonts w:ascii="Arial Narrow" w:hAnsi="Arial Narrow" w:cs="Arial Narrow"/>
          <w:b/>
        </w:rPr>
      </w:pPr>
    </w:p>
    <w:p w14:paraId="24548F26" w14:textId="77777777" w:rsidR="00C9299D" w:rsidRDefault="002712C2" w:rsidP="005A45DB">
      <w:pPr>
        <w:numPr>
          <w:ilvl w:val="0"/>
          <w:numId w:val="28"/>
        </w:numPr>
        <w:jc w:val="both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Paste your python code along with the output and screen shots</w:t>
      </w:r>
    </w:p>
    <w:p w14:paraId="5B0471C1" w14:textId="77777777" w:rsidR="00FF1275" w:rsidRDefault="00FF1275" w:rsidP="00FF1275">
      <w:pPr>
        <w:jc w:val="both"/>
        <w:rPr>
          <w:rFonts w:ascii="Arial Narrow" w:hAnsi="Arial Narrow" w:cs="Arial Narrow"/>
          <w:b/>
        </w:rPr>
      </w:pPr>
    </w:p>
    <w:p w14:paraId="548CE7D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google.colab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files</w:t>
      </w:r>
    </w:p>
    <w:p w14:paraId="3CA7A83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uploaded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files.upload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06EDB9F3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90362EF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 xml:space="preserve"># Commented out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IPython</w:t>
      </w:r>
      <w:proofErr w:type="spellEnd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 xml:space="preserve"> magic to ensure Python compatibility.</w:t>
      </w:r>
    </w:p>
    <w:p w14:paraId="41F76BDA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numpy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as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np</w:t>
      </w:r>
    </w:p>
    <w:p w14:paraId="4BF15BC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pandas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as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pd</w:t>
      </w:r>
    </w:p>
    <w:p w14:paraId="055B4D2C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matplotlib.pyplot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as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</w:t>
      </w:r>
      <w:proofErr w:type="spellEnd"/>
    </w:p>
    <w:p w14:paraId="1AAC3CF8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# %matplotlib inline</w:t>
      </w:r>
    </w:p>
    <w:p w14:paraId="5CABC178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42A0E75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pd.read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_csv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("Real_Estate_Sales_730_Days.csv")</w:t>
      </w:r>
    </w:p>
    <w:p w14:paraId="1C796DA1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96F8C22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df.head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(10)</w:t>
      </w:r>
    </w:p>
    <w:p w14:paraId="475FDB9A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3788879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df.describe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02186885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D6E72A1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df.drop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ApartmentUnitNumber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'],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axis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=1)</w:t>
      </w:r>
    </w:p>
    <w:p w14:paraId="1130932A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F8A6271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land_sf_mean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LandSF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].mean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4AEF34A9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LandSF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land_sf_mean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inplace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True)</w:t>
      </w:r>
    </w:p>
    <w:p w14:paraId="55C4064B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C324F59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Total_finish_sf_mean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TotalFinishedArea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].mean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111AFCF3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TotalFinishedArea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Total_finish_sf_mean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inplace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True)</w:t>
      </w:r>
    </w:p>
    <w:p w14:paraId="5366B42B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61AB0D0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fillname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'ALDWIN '</w:t>
      </w:r>
    </w:p>
    <w:p w14:paraId="68FDD136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OwnerFirstName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fillname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inplace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True)</w:t>
      </w:r>
    </w:p>
    <w:p w14:paraId="6C4FE08D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F667C8E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fillnme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'MCKELLAR'</w:t>
      </w:r>
    </w:p>
    <w:p w14:paraId="29C52CD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OwnerLastName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value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fillname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inplace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True)</w:t>
      </w:r>
    </w:p>
    <w:p w14:paraId="0C55814F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74E6155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df.dropna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24F8C51C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6AE84B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df.info(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026F7AA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1F806CF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df.isnull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().sum()</w:t>
      </w:r>
    </w:p>
    <w:p w14:paraId="7329E2B3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8EAF360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df.describe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58877793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0032A1A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df.duplicated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().sum()</w:t>
      </w:r>
    </w:p>
    <w:p w14:paraId="74731044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D440553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df.to_csv('Filtered_Real_Estate_Sales_730_Days.csv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encoding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='utf-8-sig')</w:t>
      </w:r>
    </w:p>
    <w:p w14:paraId="358D2E79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files.download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('Filtered_Real_Estate_Sales_730_Days.csv')</w:t>
      </w:r>
    </w:p>
    <w:p w14:paraId="043CB266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794AFC0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uploaded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files.upload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0E27112D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BCA9636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pd.read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_csv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('Filtered_Real_Estate_Sales_730_Days.csv')</w:t>
      </w:r>
    </w:p>
    <w:p w14:paraId="75F14532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3F8761E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>df.head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2DD8268E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84BDE4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y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SalePrice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].values</w:t>
      </w:r>
      <w:proofErr w:type="gramEnd"/>
    </w:p>
    <w:p w14:paraId="719AB7E2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x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LandSF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].values</w:t>
      </w:r>
      <w:proofErr w:type="gramEnd"/>
    </w:p>
    <w:p w14:paraId="578D497E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df.plot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x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SalePrice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y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LandSF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style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='p')</w:t>
      </w:r>
    </w:p>
    <w:p w14:paraId="6249524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plt.xlabel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('Sale Price')</w:t>
      </w:r>
    </w:p>
    <w:p w14:paraId="31E6FA30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plt.ylabel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('Land Square Foot')</w:t>
      </w:r>
    </w:p>
    <w:p w14:paraId="0518CF58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plt.show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23D71685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D87C4F6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sales_sub_cats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df.groupby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AssrLandUse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')['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TotalFinishedArea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agg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(['sum'])</w:t>
      </w:r>
    </w:p>
    <w:p w14:paraId="2C9BC046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plt.style.use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bmh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')</w:t>
      </w:r>
    </w:p>
    <w:p w14:paraId="6E2C0C07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sales_sub_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cats.plot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xlabel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='Land Use',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ylabel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"Finished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Area",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kind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'bar',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figsize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=(10,10))</w:t>
      </w:r>
    </w:p>
    <w:p w14:paraId="2AD6572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plt.show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7BD9B772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A5F9988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region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AssrLandUse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value_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counts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).index</w:t>
      </w:r>
    </w:p>
    <w:p w14:paraId="7091DFD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x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AssrLandUse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'].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value_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counts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744B7A9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plt.figure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figsize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=(15,15))</w:t>
      </w:r>
    </w:p>
    <w:p w14:paraId="12469AC0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plt.pie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x,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explode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None ,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labels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 region ,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autopct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='%2.2f%%')</w:t>
      </w:r>
    </w:p>
    <w:p w14:paraId="39AB6EC0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plt.title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("Sales of each category")</w:t>
      </w:r>
    </w:p>
    <w:p w14:paraId="00C47BA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plt.show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0CC90047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61C5D4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y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SalePrice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].values</w:t>
      </w:r>
      <w:proofErr w:type="gramEnd"/>
    </w:p>
    <w:p w14:paraId="5932C4E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numeric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df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._</w:t>
      </w:r>
      <w:proofErr w:type="spellStart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get_numeric_data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0BB8567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numeric.drop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(['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SalePrice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','Unnamed: 0','PropertyID','xrCompositeLandUseID','xrBuildingTypeID','LocationStartNumber','xrPrimaryNeighborhoodID','xrSalesValidityID','xrDeedID'],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axis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=1).values</w:t>
      </w:r>
    </w:p>
    <w:p w14:paraId="39D9666D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43B259C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sklearn.model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_selection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train_test_split</w:t>
      </w:r>
      <w:proofErr w:type="spellEnd"/>
    </w:p>
    <w:p w14:paraId="4C1EAC7C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x_train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x_test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y_train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y_test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train_test_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split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 x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y,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test_size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=0.2, </w:t>
      </w:r>
      <w:proofErr w:type="spellStart"/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random_state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=69)</w:t>
      </w:r>
    </w:p>
    <w:p w14:paraId="4FCBF094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DD94E4E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sklearn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linear_model</w:t>
      </w:r>
      <w:proofErr w:type="spellEnd"/>
    </w:p>
    <w:p w14:paraId="749DFFC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reg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linear_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model.LinearRegression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</w:t>
      </w:r>
    </w:p>
    <w:p w14:paraId="6C6AF971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reg.fit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x_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train,y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_train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EF05710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548FA1F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y_pred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reg.predict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x_test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[1:3])</w:t>
      </w:r>
    </w:p>
    <w:p w14:paraId="1BB05407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print(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y_pred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56943F13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0448E07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sklearn.metrics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r2_score</w:t>
      </w:r>
    </w:p>
    <w:p w14:paraId="31095904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 = r2_score(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y_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test,y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_pred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4EA8CA51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</w:t>
      </w:r>
    </w:p>
    <w:p w14:paraId="3C66536D" w14:textId="77777777" w:rsidR="00773968" w:rsidRDefault="00773968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C9B59CF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sklearn.metrics</w:t>
      </w:r>
      <w:proofErr w:type="spellEnd"/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/>
          <w:i/>
          <w:iCs/>
          <w:color w:val="FFFFFF"/>
          <w:sz w:val="21"/>
          <w:szCs w:val="21"/>
          <w:lang w:val="en-IN" w:eastAsia="en-IN"/>
        </w:rPr>
        <w:t>import</w:t>
      </w: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mean_squared_error</w:t>
      </w:r>
      <w:proofErr w:type="spellEnd"/>
    </w:p>
    <w:p w14:paraId="2ED1328B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e = 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mean_squared_error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y_</w:t>
      </w:r>
      <w:proofErr w:type="gramStart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test,y</w:t>
      </w:r>
      <w:proofErr w:type="gram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_pred</w:t>
      </w:r>
      <w:proofErr w:type="spellEnd"/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</w:p>
    <w:p w14:paraId="2A8CB7E5" w14:textId="77777777" w:rsidR="00773968" w:rsidRDefault="00000000" w:rsidP="00773968">
      <w:pPr>
        <w:shd w:val="clear" w:color="auto" w:fill="0C1924"/>
        <w:suppressAutoHyphens w:val="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</w:t>
      </w:r>
    </w:p>
    <w:p w14:paraId="737784E9" w14:textId="77777777" w:rsidR="008B64F9" w:rsidRPr="00FD500F" w:rsidRDefault="008B64F9" w:rsidP="008D3271">
      <w:pPr>
        <w:ind w:right="-334"/>
        <w:jc w:val="both"/>
        <w:rPr>
          <w:rFonts w:ascii="Arial Narrow" w:hAnsi="Arial Narrow" w:cs="Arial Narrow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0"/>
        <w:gridCol w:w="8619"/>
      </w:tblGrid>
      <w:tr w:rsidR="00B2318F" w14:paraId="180F4023" w14:textId="77777777">
        <w:tc>
          <w:tcPr>
            <w:tcW w:w="490" w:type="dxa"/>
            <w:shd w:val="clear" w:color="auto" w:fill="000000"/>
            <w:vAlign w:val="center"/>
          </w:tcPr>
          <w:p w14:paraId="4B32CBBD" w14:textId="77777777" w:rsidR="00BF22F3" w:rsidRPr="00FD500F" w:rsidRDefault="00C9299D">
            <w:pPr>
              <w:spacing w:before="60" w:after="6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5</w:t>
            </w:r>
            <w:r w:rsidR="00000000" w:rsidRPr="00FD500F">
              <w:rPr>
                <w:rFonts w:ascii="Arial Narrow" w:hAnsi="Arial Narrow" w:cs="Arial Narrow"/>
                <w:b/>
              </w:rPr>
              <w:t>.</w:t>
            </w:r>
          </w:p>
        </w:tc>
        <w:tc>
          <w:tcPr>
            <w:tcW w:w="8619" w:type="dxa"/>
            <w:shd w:val="clear" w:color="auto" w:fill="E6E6E6"/>
          </w:tcPr>
          <w:p w14:paraId="76BEFD7B" w14:textId="77777777" w:rsidR="00BF22F3" w:rsidRPr="00FD500F" w:rsidRDefault="00000000">
            <w:pPr>
              <w:spacing w:before="60" w:after="60"/>
              <w:ind w:right="-1221"/>
              <w:rPr>
                <w:rFonts w:ascii="Arial Narrow" w:hAnsi="Arial Narrow" w:cs="Arial Narrow"/>
              </w:rPr>
            </w:pPr>
            <w:r w:rsidRPr="00FD500F">
              <w:rPr>
                <w:rFonts w:ascii="Arial Narrow" w:hAnsi="Arial Narrow" w:cs="Arial Narrow"/>
                <w:b/>
              </w:rPr>
              <w:t>Conclusions &amp; Inferences</w:t>
            </w:r>
          </w:p>
        </w:tc>
      </w:tr>
    </w:tbl>
    <w:p w14:paraId="1C1C3A49" w14:textId="77777777" w:rsidR="00451978" w:rsidRDefault="00933C06" w:rsidP="00451978">
      <w:pPr>
        <w:ind w:right="-694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lastRenderedPageBreak/>
        <w:t xml:space="preserve">Through this experiment I was able to visualize the data through graphs and plots. And </w:t>
      </w:r>
      <w:proofErr w:type="gramStart"/>
      <w:r>
        <w:rPr>
          <w:rFonts w:ascii="Arial Narrow" w:hAnsi="Arial Narrow" w:cs="Arial Narrow"/>
        </w:rPr>
        <w:t>also</w:t>
      </w:r>
      <w:proofErr w:type="gramEnd"/>
      <w:r>
        <w:rPr>
          <w:rFonts w:ascii="Arial Narrow" w:hAnsi="Arial Narrow" w:cs="Arial Narrow"/>
        </w:rPr>
        <w:t xml:space="preserve"> I filtered the</w:t>
      </w:r>
    </w:p>
    <w:p w14:paraId="01F4C582" w14:textId="77777777" w:rsidR="00C9299D" w:rsidRDefault="00933C06" w:rsidP="00451978">
      <w:pPr>
        <w:ind w:right="-694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 given data.</w:t>
      </w:r>
    </w:p>
    <w:p w14:paraId="2649CE8A" w14:textId="77777777" w:rsidR="00C9299D" w:rsidRDefault="00C9299D">
      <w:pPr>
        <w:tabs>
          <w:tab w:val="left" w:pos="900"/>
        </w:tabs>
        <w:ind w:right="-694"/>
        <w:rPr>
          <w:rFonts w:ascii="Arial Narrow" w:hAnsi="Arial Narrow" w:cs="Arial Narr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0"/>
        <w:gridCol w:w="8619"/>
      </w:tblGrid>
      <w:tr w:rsidR="00B2318F" w14:paraId="35371AB6" w14:textId="77777777" w:rsidTr="00EE03B9">
        <w:tc>
          <w:tcPr>
            <w:tcW w:w="490" w:type="dxa"/>
            <w:shd w:val="clear" w:color="auto" w:fill="000000"/>
            <w:vAlign w:val="center"/>
          </w:tcPr>
          <w:p w14:paraId="78855475" w14:textId="77777777" w:rsidR="00C9299D" w:rsidRPr="00FD500F" w:rsidRDefault="00000000" w:rsidP="00EE03B9">
            <w:pPr>
              <w:spacing w:before="60" w:after="6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6</w:t>
            </w:r>
            <w:r w:rsidRPr="00FD500F">
              <w:rPr>
                <w:rFonts w:ascii="Arial Narrow" w:hAnsi="Arial Narrow" w:cs="Arial Narrow"/>
                <w:b/>
              </w:rPr>
              <w:t>.</w:t>
            </w:r>
          </w:p>
        </w:tc>
        <w:tc>
          <w:tcPr>
            <w:tcW w:w="8619" w:type="dxa"/>
            <w:shd w:val="clear" w:color="auto" w:fill="E6E6E6"/>
          </w:tcPr>
          <w:p w14:paraId="2E05F28F" w14:textId="77777777" w:rsidR="00C9299D" w:rsidRPr="00FD500F" w:rsidRDefault="00000000" w:rsidP="00EE03B9">
            <w:pPr>
              <w:spacing w:before="60" w:after="60"/>
              <w:ind w:right="-1221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b/>
              </w:rPr>
              <w:t>Post Lab exercise</w:t>
            </w:r>
          </w:p>
        </w:tc>
      </w:tr>
    </w:tbl>
    <w:p w14:paraId="1E088BE4" w14:textId="77777777" w:rsidR="00C9299D" w:rsidRDefault="00C9299D">
      <w:pPr>
        <w:tabs>
          <w:tab w:val="left" w:pos="900"/>
        </w:tabs>
        <w:ind w:right="-694"/>
        <w:rPr>
          <w:rFonts w:ascii="Arial Narrow" w:hAnsi="Arial Narrow" w:cs="Arial Narrow"/>
        </w:rPr>
      </w:pPr>
    </w:p>
    <w:p w14:paraId="48EB6027" w14:textId="77777777" w:rsidR="002712C2" w:rsidRDefault="00000000" w:rsidP="002712C2">
      <w:pPr>
        <w:pStyle w:val="ListParagraph"/>
        <w:numPr>
          <w:ilvl w:val="0"/>
          <w:numId w:val="31"/>
        </w:numPr>
        <w:suppressAutoHyphens w:val="0"/>
        <w:contextualSpacing/>
        <w:rPr>
          <w:rFonts w:ascii="Arial Narrow" w:hAnsi="Arial Narrow" w:cs="Arial Narrow"/>
        </w:rPr>
      </w:pPr>
      <w:r w:rsidRPr="002712C2">
        <w:rPr>
          <w:rFonts w:ascii="Arial Narrow" w:hAnsi="Arial Narrow" w:cs="Arial Narrow"/>
        </w:rPr>
        <w:t>Give visualization of statistical description of data – in form of histogram, scatter plot and box plot</w:t>
      </w:r>
      <w:r w:rsidRPr="00F478C1">
        <w:rPr>
          <w:rFonts w:ascii="Arial Narrow" w:hAnsi="Arial Narrow" w:cs="Arial Narrow"/>
        </w:rPr>
        <w:t>.</w:t>
      </w:r>
    </w:p>
    <w:p w14:paraId="08D48619" w14:textId="77777777" w:rsidR="00933C06" w:rsidRDefault="00DE6697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pict w14:anchorId="202E0E52">
          <v:shape id="_x0000_i1033" type="#_x0000_t75" style="width:392.4pt;height:433.8pt" o:bordertopcolor="this" o:borderleftcolor="this" o:borderbottomcolor="this" o:borderrightcolor="this">
            <v:imagedata r:id="rId15" o:title="7DBB319D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5C291CF6" w14:textId="77777777" w:rsidR="00933C06" w:rsidRDefault="00933C06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</w:p>
    <w:p w14:paraId="3048E5D4" w14:textId="77777777" w:rsidR="00933C06" w:rsidRDefault="00933C06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</w:p>
    <w:p w14:paraId="77A5D565" w14:textId="77777777" w:rsidR="00933C06" w:rsidRDefault="00DE6697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lastRenderedPageBreak/>
        <w:pict w14:anchorId="21E82D31">
          <v:shape id="_x0000_i1034" type="#_x0000_t75" style="width:410.4pt;height:381.6pt" o:bordertopcolor="this" o:borderleftcolor="this" o:borderbottomcolor="this" o:borderrightcolor="this">
            <v:imagedata r:id="rId16" o:title="3BD992B3" cropbottom="3511f" cropleft="758f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2FF88CA9" w14:textId="77777777" w:rsidR="00933C06" w:rsidRDefault="00DE6697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pict w14:anchorId="631A7CA0">
          <v:shape id="_x0000_i1035" type="#_x0000_t75" style="width:375.6pt;height:241.8pt" o:bordertopcolor="this" o:borderleftcolor="this" o:borderbottomcolor="this" o:borderrightcolor="this">
            <v:imagedata r:id="rId17" o:title="DF9B9239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6D390ABB" w14:textId="77777777" w:rsidR="00933C06" w:rsidRDefault="00933C06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</w:p>
    <w:p w14:paraId="405D91E2" w14:textId="77777777" w:rsidR="00933C06" w:rsidRDefault="00933C06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</w:p>
    <w:p w14:paraId="60B25EF2" w14:textId="77777777" w:rsidR="00933C06" w:rsidRDefault="00933C06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</w:p>
    <w:p w14:paraId="35F14D92" w14:textId="77777777" w:rsidR="00933C06" w:rsidRPr="00F478C1" w:rsidRDefault="00933C06" w:rsidP="00933C06">
      <w:pPr>
        <w:pStyle w:val="ListParagraph"/>
        <w:suppressAutoHyphens w:val="0"/>
        <w:contextualSpacing/>
        <w:rPr>
          <w:rFonts w:ascii="Arial Narrow" w:hAnsi="Arial Narrow" w:cs="Arial Narrow"/>
        </w:rPr>
      </w:pPr>
    </w:p>
    <w:p w14:paraId="0539A3D9" w14:textId="77777777" w:rsidR="00F478C1" w:rsidRDefault="00000000" w:rsidP="002712C2">
      <w:pPr>
        <w:pStyle w:val="ListParagraph"/>
        <w:numPr>
          <w:ilvl w:val="0"/>
          <w:numId w:val="31"/>
        </w:numPr>
        <w:suppressAutoHyphens w:val="0"/>
        <w:contextualSpacing/>
        <w:rPr>
          <w:rFonts w:ascii="Arial Narrow" w:hAnsi="Arial Narrow" w:cs="Arial Narrow"/>
        </w:rPr>
      </w:pPr>
      <w:r w:rsidRPr="00F478C1">
        <w:rPr>
          <w:rFonts w:ascii="Arial Narrow" w:hAnsi="Arial Narrow" w:cs="Arial Narrow"/>
        </w:rPr>
        <w:lastRenderedPageBreak/>
        <w:t xml:space="preserve">Find the linear regression for the </w:t>
      </w:r>
      <w:proofErr w:type="gramStart"/>
      <w:r w:rsidRPr="00F478C1">
        <w:rPr>
          <w:rFonts w:ascii="Arial Narrow" w:hAnsi="Arial Narrow" w:cs="Arial Narrow"/>
        </w:rPr>
        <w:t>given  dataset</w:t>
      </w:r>
      <w:proofErr w:type="gramEnd"/>
      <w:r>
        <w:rPr>
          <w:rFonts w:ascii="Arial Narrow" w:hAnsi="Arial Narrow" w:cs="Arial Narrow"/>
        </w:rPr>
        <w:t xml:space="preserve"> and paste the python code along with the output.</w:t>
      </w:r>
    </w:p>
    <w:p w14:paraId="0F4F6C17" w14:textId="77777777" w:rsidR="00BF22F3" w:rsidRPr="00FD500F" w:rsidRDefault="00DE6697" w:rsidP="00773968">
      <w:pPr>
        <w:pStyle w:val="ListParagraph"/>
        <w:suppressAutoHyphens w:val="0"/>
        <w:contextualSpacing/>
        <w:rPr>
          <w:rFonts w:ascii="Arial Narrow" w:hAnsi="Arial Narrow" w:cs="Arial Narrow"/>
        </w:rPr>
      </w:pPr>
      <w:r>
        <w:rPr>
          <w:rFonts w:ascii="Arial Narrow" w:hAnsi="Arial Narrow" w:cs="Arial Narrow"/>
          <w:noProof/>
        </w:rPr>
        <w:pict w14:anchorId="0A2BFF70">
          <v:shape id="_x0000_i1036" type="#_x0000_t75" style="width:410.4pt;height:183pt;visibility:visible">
            <v:imagedata r:id="rId18" o:title=""/>
          </v:shape>
        </w:pict>
      </w:r>
    </w:p>
    <w:sectPr w:rsidR="00BF22F3" w:rsidRPr="00FD500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>
        <w:top w:val="single" w:sz="8" w:space="11" w:color="000000"/>
        <w:left w:val="single" w:sz="8" w:space="31" w:color="000000"/>
        <w:bottom w:val="single" w:sz="8" w:space="11" w:color="000000"/>
        <w:right w:val="single" w:sz="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5117" w14:textId="77777777" w:rsidR="00685210" w:rsidRDefault="00685210">
      <w:r>
        <w:separator/>
      </w:r>
    </w:p>
  </w:endnote>
  <w:endnote w:type="continuationSeparator" w:id="0">
    <w:p w14:paraId="5290742B" w14:textId="77777777" w:rsidR="00685210" w:rsidRDefault="0068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DejaVu Sans">
    <w:altName w:val="Yu Gothic"/>
    <w:charset w:val="80"/>
    <w:family w:val="auto"/>
    <w:pitch w:val="variable"/>
    <w:sig w:usb0="00000000" w:usb1="00000000" w:usb2="00000000" w:usb3="00000000" w:csb0="0002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roid Sans Mono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2D7B" w14:textId="77777777" w:rsidR="00BF22F3" w:rsidRDefault="00000000">
    <w:pPr>
      <w:pStyle w:val="Footer"/>
      <w:ind w:right="360"/>
      <w:jc w:val="center"/>
    </w:pPr>
    <w:r>
      <w:pict w14:anchorId="2FEA7D1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517.25pt;margin-top:.05pt;width:6pt;height:13.75pt;z-index:1;mso-wrap-distance-left:0;mso-wrap-distance-right:0;mso-position-horizontal-relative:page" stroked="f">
          <v:fill opacity="0" color2="black"/>
          <v:textbox inset="0,0,0,0">
            <w:txbxContent>
              <w:p w14:paraId="0F8D9B54" w14:textId="77777777" w:rsidR="00BF22F3" w:rsidRDefault="00000000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DA6DBF">
                  <w:rPr>
                    <w:rStyle w:val="PageNumber"/>
                    <w:noProof/>
                  </w:rPr>
                  <w:t>5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rPr>
        <w:rFonts w:eastAsia="Times New Roman"/>
      </w:rPr>
      <w:t xml:space="preserve">          </w:t>
    </w:r>
    <w:r w:rsidR="005A45DB">
      <w:rPr>
        <w:rFonts w:eastAsia="Times New Roman"/>
        <w:b/>
      </w:rPr>
      <w:t xml:space="preserve">DWM </w:t>
    </w:r>
    <w:r w:rsidR="00FF110F" w:rsidRPr="00FF110F">
      <w:rPr>
        <w:rFonts w:eastAsia="Times New Roman"/>
        <w:b/>
      </w:rPr>
      <w:t>Laboratory</w:t>
    </w:r>
    <w:r w:rsidR="00FF110F">
      <w:rPr>
        <w:rFonts w:eastAsia="Times New Roman"/>
      </w:rPr>
      <w:t xml:space="preserve"> </w:t>
    </w:r>
    <w:r w:rsidR="00FF110F">
      <w:rPr>
        <w:rFonts w:ascii="Arial Narrow" w:hAnsi="Arial Narrow" w:cs="Arial Narrow"/>
        <w:b/>
      </w:rPr>
      <w:t>(</w:t>
    </w:r>
    <w:r w:rsidR="00637E43">
      <w:rPr>
        <w:rFonts w:ascii="Arial Narrow" w:hAnsi="Arial Narrow" w:cs="Arial Narrow"/>
        <w:b/>
      </w:rPr>
      <w:t>WT</w:t>
    </w:r>
    <w:r>
      <w:rPr>
        <w:rFonts w:ascii="Arial Narrow" w:hAnsi="Arial Narrow" w:cs="Arial Narrow"/>
        <w:b/>
      </w:rPr>
      <w:t xml:space="preserve">) – </w:t>
    </w:r>
    <w:r w:rsidR="005A45DB">
      <w:rPr>
        <w:rFonts w:ascii="Arial Narrow" w:hAnsi="Arial Narrow" w:cs="Arial Narrow"/>
        <w:b/>
      </w:rPr>
      <w:t xml:space="preserve">ECC 604 </w:t>
    </w:r>
    <w:r w:rsidR="00FF110F">
      <w:rPr>
        <w:rFonts w:ascii="Arial Narrow" w:hAnsi="Arial Narrow" w:cs="Arial Narrow"/>
        <w:b/>
      </w:rPr>
      <w:t xml:space="preserve">for </w:t>
    </w:r>
    <w:r w:rsidR="00637E43">
      <w:rPr>
        <w:rFonts w:ascii="Arial Narrow" w:hAnsi="Arial Narrow" w:cs="Arial Narrow"/>
        <w:b/>
      </w:rPr>
      <w:t>T</w:t>
    </w:r>
    <w:r w:rsidR="00FF110F">
      <w:rPr>
        <w:rFonts w:ascii="Arial Narrow" w:hAnsi="Arial Narrow" w:cs="Arial Narrow"/>
        <w:b/>
      </w:rPr>
      <w:t>.E. (</w:t>
    </w:r>
    <w:r w:rsidR="00637E43">
      <w:rPr>
        <w:rFonts w:ascii="Arial Narrow" w:hAnsi="Arial Narrow" w:cs="Arial Narrow"/>
        <w:b/>
      </w:rPr>
      <w:t>ECS</w:t>
    </w:r>
    <w:r w:rsidR="00FF110F">
      <w:rPr>
        <w:rFonts w:ascii="Arial Narrow" w:hAnsi="Arial Narrow" w:cs="Arial Narrow"/>
        <w:b/>
      </w:rPr>
      <w:t xml:space="preserve">) -Semester </w:t>
    </w:r>
    <w:r w:rsidR="00637E43">
      <w:rPr>
        <w:rFonts w:ascii="Arial Narrow" w:hAnsi="Arial Narrow" w:cs="Arial Narrow"/>
        <w:b/>
      </w:rPr>
      <w:t>V</w:t>
    </w:r>
    <w:r w:rsidR="005A45DB">
      <w:rPr>
        <w:rFonts w:ascii="Arial Narrow" w:hAnsi="Arial Narrow" w:cs="Arial Narrow"/>
        <w:b/>
      </w:rPr>
      <w:t>I</w:t>
    </w:r>
    <w:r w:rsidR="003D1594">
      <w:rPr>
        <w:rFonts w:ascii="Arial Narrow" w:hAnsi="Arial Narrow" w:cs="Arial Narrow"/>
        <w:b/>
      </w:rPr>
      <w:t>- Experiment</w:t>
    </w:r>
    <w:r w:rsidR="00FF110F">
      <w:rPr>
        <w:rFonts w:ascii="Arial Narrow" w:hAnsi="Arial Narrow" w:cs="Arial Narrow"/>
        <w:b/>
      </w:rPr>
      <w:t xml:space="preserve"> No. </w:t>
    </w:r>
    <w:r w:rsidR="005A45DB">
      <w:rPr>
        <w:rFonts w:ascii="Arial Narrow" w:hAnsi="Arial Narrow" w:cs="Arial Narrow"/>
        <w:b/>
      </w:rPr>
      <w:t>2. OLAP operations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FE3D" w14:textId="77777777" w:rsidR="00685210" w:rsidRDefault="00685210">
      <w:r>
        <w:separator/>
      </w:r>
    </w:p>
  </w:footnote>
  <w:footnote w:type="continuationSeparator" w:id="0">
    <w:p w14:paraId="01734DE2" w14:textId="77777777" w:rsidR="00685210" w:rsidRDefault="00685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20D0" w14:textId="77777777" w:rsidR="00BF22F3" w:rsidRDefault="00000000">
    <w:pPr>
      <w:pStyle w:val="Header"/>
      <w:jc w:val="center"/>
      <w:rPr>
        <w:rFonts w:ascii="Arial Narrow" w:hAnsi="Arial Narrow" w:cs="Arial Narrow"/>
        <w:b/>
      </w:rPr>
    </w:pPr>
    <w:r>
      <w:rPr>
        <w:rFonts w:ascii="Arial Narrow" w:hAnsi="Arial Narrow" w:cs="Arial Narrow"/>
        <w:b/>
      </w:rPr>
      <w:t>FR. CONCEICAO RODRIGUES COLLEGE OF ENGINEERING</w:t>
    </w:r>
  </w:p>
  <w:p w14:paraId="731DC937" w14:textId="77777777" w:rsidR="00BF22F3" w:rsidRDefault="00000000">
    <w:pPr>
      <w:pStyle w:val="Header"/>
      <w:jc w:val="center"/>
    </w:pPr>
    <w:r>
      <w:rPr>
        <w:rFonts w:ascii="Arial Narrow" w:hAnsi="Arial Narrow" w:cs="Arial Narrow"/>
        <w:b/>
      </w:rPr>
      <w:t xml:space="preserve">Department of </w:t>
    </w:r>
    <w:r w:rsidR="00637E43">
      <w:rPr>
        <w:rFonts w:ascii="Arial Narrow" w:hAnsi="Arial Narrow" w:cs="Arial Narrow"/>
        <w:b/>
      </w:rPr>
      <w:t>Electronics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069B1B31"/>
    <w:multiLevelType w:val="hybridMultilevel"/>
    <w:tmpl w:val="E85E077C"/>
    <w:lvl w:ilvl="0" w:tplc="F8767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FB3CB722" w:tentative="1">
      <w:start w:val="1"/>
      <w:numFmt w:val="lowerLetter"/>
      <w:lvlText w:val="%2."/>
      <w:lvlJc w:val="left"/>
      <w:pPr>
        <w:ind w:left="1440" w:hanging="360"/>
      </w:pPr>
    </w:lvl>
    <w:lvl w:ilvl="2" w:tplc="46524DA0" w:tentative="1">
      <w:start w:val="1"/>
      <w:numFmt w:val="lowerRoman"/>
      <w:lvlText w:val="%3."/>
      <w:lvlJc w:val="right"/>
      <w:pPr>
        <w:ind w:left="2160" w:hanging="180"/>
      </w:pPr>
    </w:lvl>
    <w:lvl w:ilvl="3" w:tplc="6C6E57E2" w:tentative="1">
      <w:start w:val="1"/>
      <w:numFmt w:val="decimal"/>
      <w:lvlText w:val="%4."/>
      <w:lvlJc w:val="left"/>
      <w:pPr>
        <w:ind w:left="2880" w:hanging="360"/>
      </w:pPr>
    </w:lvl>
    <w:lvl w:ilvl="4" w:tplc="F9A85B0A" w:tentative="1">
      <w:start w:val="1"/>
      <w:numFmt w:val="lowerLetter"/>
      <w:lvlText w:val="%5."/>
      <w:lvlJc w:val="left"/>
      <w:pPr>
        <w:ind w:left="3600" w:hanging="360"/>
      </w:pPr>
    </w:lvl>
    <w:lvl w:ilvl="5" w:tplc="E5EC21FE" w:tentative="1">
      <w:start w:val="1"/>
      <w:numFmt w:val="lowerRoman"/>
      <w:lvlText w:val="%6."/>
      <w:lvlJc w:val="right"/>
      <w:pPr>
        <w:ind w:left="4320" w:hanging="180"/>
      </w:pPr>
    </w:lvl>
    <w:lvl w:ilvl="6" w:tplc="68E6A5B0" w:tentative="1">
      <w:start w:val="1"/>
      <w:numFmt w:val="decimal"/>
      <w:lvlText w:val="%7."/>
      <w:lvlJc w:val="left"/>
      <w:pPr>
        <w:ind w:left="5040" w:hanging="360"/>
      </w:pPr>
    </w:lvl>
    <w:lvl w:ilvl="7" w:tplc="D9A40EB8" w:tentative="1">
      <w:start w:val="1"/>
      <w:numFmt w:val="lowerLetter"/>
      <w:lvlText w:val="%8."/>
      <w:lvlJc w:val="left"/>
      <w:pPr>
        <w:ind w:left="5760" w:hanging="360"/>
      </w:pPr>
    </w:lvl>
    <w:lvl w:ilvl="8" w:tplc="FD2ACE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A876F3"/>
    <w:multiLevelType w:val="multilevel"/>
    <w:tmpl w:val="CDE4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1B0CDA"/>
    <w:multiLevelType w:val="multilevel"/>
    <w:tmpl w:val="6C66E8FC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AD36036"/>
    <w:multiLevelType w:val="multilevel"/>
    <w:tmpl w:val="98C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5E57D6"/>
    <w:multiLevelType w:val="hybridMultilevel"/>
    <w:tmpl w:val="17546FD0"/>
    <w:lvl w:ilvl="0" w:tplc="254A14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10E651A" w:tentative="1">
      <w:start w:val="1"/>
      <w:numFmt w:val="lowerLetter"/>
      <w:lvlText w:val="%2."/>
      <w:lvlJc w:val="left"/>
      <w:pPr>
        <w:ind w:left="1440" w:hanging="360"/>
      </w:pPr>
    </w:lvl>
    <w:lvl w:ilvl="2" w:tplc="33A8168E" w:tentative="1">
      <w:start w:val="1"/>
      <w:numFmt w:val="lowerRoman"/>
      <w:lvlText w:val="%3."/>
      <w:lvlJc w:val="right"/>
      <w:pPr>
        <w:ind w:left="2160" w:hanging="180"/>
      </w:pPr>
    </w:lvl>
    <w:lvl w:ilvl="3" w:tplc="A60E089E" w:tentative="1">
      <w:start w:val="1"/>
      <w:numFmt w:val="decimal"/>
      <w:lvlText w:val="%4."/>
      <w:lvlJc w:val="left"/>
      <w:pPr>
        <w:ind w:left="2880" w:hanging="360"/>
      </w:pPr>
    </w:lvl>
    <w:lvl w:ilvl="4" w:tplc="F1BE8FD0" w:tentative="1">
      <w:start w:val="1"/>
      <w:numFmt w:val="lowerLetter"/>
      <w:lvlText w:val="%5."/>
      <w:lvlJc w:val="left"/>
      <w:pPr>
        <w:ind w:left="3600" w:hanging="360"/>
      </w:pPr>
    </w:lvl>
    <w:lvl w:ilvl="5" w:tplc="A9ACB520" w:tentative="1">
      <w:start w:val="1"/>
      <w:numFmt w:val="lowerRoman"/>
      <w:lvlText w:val="%6."/>
      <w:lvlJc w:val="right"/>
      <w:pPr>
        <w:ind w:left="4320" w:hanging="180"/>
      </w:pPr>
    </w:lvl>
    <w:lvl w:ilvl="6" w:tplc="09F670D2" w:tentative="1">
      <w:start w:val="1"/>
      <w:numFmt w:val="decimal"/>
      <w:lvlText w:val="%7."/>
      <w:lvlJc w:val="left"/>
      <w:pPr>
        <w:ind w:left="5040" w:hanging="360"/>
      </w:pPr>
    </w:lvl>
    <w:lvl w:ilvl="7" w:tplc="A67A279E" w:tentative="1">
      <w:start w:val="1"/>
      <w:numFmt w:val="lowerLetter"/>
      <w:lvlText w:val="%8."/>
      <w:lvlJc w:val="left"/>
      <w:pPr>
        <w:ind w:left="5760" w:hanging="360"/>
      </w:pPr>
    </w:lvl>
    <w:lvl w:ilvl="8" w:tplc="5F3E5A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A86BED"/>
    <w:multiLevelType w:val="hybridMultilevel"/>
    <w:tmpl w:val="0D6AFA3C"/>
    <w:lvl w:ilvl="0" w:tplc="9CD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1ECBE6" w:tentative="1">
      <w:start w:val="1"/>
      <w:numFmt w:val="lowerLetter"/>
      <w:lvlText w:val="%2."/>
      <w:lvlJc w:val="left"/>
      <w:pPr>
        <w:ind w:left="1440" w:hanging="360"/>
      </w:pPr>
    </w:lvl>
    <w:lvl w:ilvl="2" w:tplc="D6F8A156" w:tentative="1">
      <w:start w:val="1"/>
      <w:numFmt w:val="lowerRoman"/>
      <w:lvlText w:val="%3."/>
      <w:lvlJc w:val="right"/>
      <w:pPr>
        <w:ind w:left="2160" w:hanging="180"/>
      </w:pPr>
    </w:lvl>
    <w:lvl w:ilvl="3" w:tplc="051444DE" w:tentative="1">
      <w:start w:val="1"/>
      <w:numFmt w:val="decimal"/>
      <w:lvlText w:val="%4."/>
      <w:lvlJc w:val="left"/>
      <w:pPr>
        <w:ind w:left="2880" w:hanging="360"/>
      </w:pPr>
    </w:lvl>
    <w:lvl w:ilvl="4" w:tplc="6464C53A" w:tentative="1">
      <w:start w:val="1"/>
      <w:numFmt w:val="lowerLetter"/>
      <w:lvlText w:val="%5."/>
      <w:lvlJc w:val="left"/>
      <w:pPr>
        <w:ind w:left="3600" w:hanging="360"/>
      </w:pPr>
    </w:lvl>
    <w:lvl w:ilvl="5" w:tplc="CD082752" w:tentative="1">
      <w:start w:val="1"/>
      <w:numFmt w:val="lowerRoman"/>
      <w:lvlText w:val="%6."/>
      <w:lvlJc w:val="right"/>
      <w:pPr>
        <w:ind w:left="4320" w:hanging="180"/>
      </w:pPr>
    </w:lvl>
    <w:lvl w:ilvl="6" w:tplc="DE18BC34" w:tentative="1">
      <w:start w:val="1"/>
      <w:numFmt w:val="decimal"/>
      <w:lvlText w:val="%7."/>
      <w:lvlJc w:val="left"/>
      <w:pPr>
        <w:ind w:left="5040" w:hanging="360"/>
      </w:pPr>
    </w:lvl>
    <w:lvl w:ilvl="7" w:tplc="968A9ECA" w:tentative="1">
      <w:start w:val="1"/>
      <w:numFmt w:val="lowerLetter"/>
      <w:lvlText w:val="%8."/>
      <w:lvlJc w:val="left"/>
      <w:pPr>
        <w:ind w:left="5760" w:hanging="360"/>
      </w:pPr>
    </w:lvl>
    <w:lvl w:ilvl="8" w:tplc="53126E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03A1E"/>
    <w:multiLevelType w:val="multilevel"/>
    <w:tmpl w:val="CDE4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F76D6"/>
    <w:multiLevelType w:val="hybridMultilevel"/>
    <w:tmpl w:val="E05A7D2A"/>
    <w:lvl w:ilvl="0" w:tplc="E9F895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E4C2B8A" w:tentative="1">
      <w:start w:val="1"/>
      <w:numFmt w:val="lowerLetter"/>
      <w:lvlText w:val="%2."/>
      <w:lvlJc w:val="left"/>
      <w:pPr>
        <w:ind w:left="1440" w:hanging="360"/>
      </w:pPr>
    </w:lvl>
    <w:lvl w:ilvl="2" w:tplc="92F8DFF0" w:tentative="1">
      <w:start w:val="1"/>
      <w:numFmt w:val="lowerRoman"/>
      <w:lvlText w:val="%3."/>
      <w:lvlJc w:val="right"/>
      <w:pPr>
        <w:ind w:left="2160" w:hanging="180"/>
      </w:pPr>
    </w:lvl>
    <w:lvl w:ilvl="3" w:tplc="A7EECA8C" w:tentative="1">
      <w:start w:val="1"/>
      <w:numFmt w:val="decimal"/>
      <w:lvlText w:val="%4."/>
      <w:lvlJc w:val="left"/>
      <w:pPr>
        <w:ind w:left="2880" w:hanging="360"/>
      </w:pPr>
    </w:lvl>
    <w:lvl w:ilvl="4" w:tplc="D0A26CF0" w:tentative="1">
      <w:start w:val="1"/>
      <w:numFmt w:val="lowerLetter"/>
      <w:lvlText w:val="%5."/>
      <w:lvlJc w:val="left"/>
      <w:pPr>
        <w:ind w:left="3600" w:hanging="360"/>
      </w:pPr>
    </w:lvl>
    <w:lvl w:ilvl="5" w:tplc="BB7E4E9E" w:tentative="1">
      <w:start w:val="1"/>
      <w:numFmt w:val="lowerRoman"/>
      <w:lvlText w:val="%6."/>
      <w:lvlJc w:val="right"/>
      <w:pPr>
        <w:ind w:left="4320" w:hanging="180"/>
      </w:pPr>
    </w:lvl>
    <w:lvl w:ilvl="6" w:tplc="5C1E48D2" w:tentative="1">
      <w:start w:val="1"/>
      <w:numFmt w:val="decimal"/>
      <w:lvlText w:val="%7."/>
      <w:lvlJc w:val="left"/>
      <w:pPr>
        <w:ind w:left="5040" w:hanging="360"/>
      </w:pPr>
    </w:lvl>
    <w:lvl w:ilvl="7" w:tplc="1FCAFCE4" w:tentative="1">
      <w:start w:val="1"/>
      <w:numFmt w:val="lowerLetter"/>
      <w:lvlText w:val="%8."/>
      <w:lvlJc w:val="left"/>
      <w:pPr>
        <w:ind w:left="5760" w:hanging="360"/>
      </w:pPr>
    </w:lvl>
    <w:lvl w:ilvl="8" w:tplc="551A4A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C6C38"/>
    <w:multiLevelType w:val="multilevel"/>
    <w:tmpl w:val="AF42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AAE7E76"/>
    <w:multiLevelType w:val="hybridMultilevel"/>
    <w:tmpl w:val="CF7A052A"/>
    <w:lvl w:ilvl="0" w:tplc="10B09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A021CA2" w:tentative="1">
      <w:start w:val="1"/>
      <w:numFmt w:val="lowerLetter"/>
      <w:lvlText w:val="%2."/>
      <w:lvlJc w:val="left"/>
      <w:pPr>
        <w:ind w:left="1440" w:hanging="360"/>
      </w:pPr>
    </w:lvl>
    <w:lvl w:ilvl="2" w:tplc="F2A436A6" w:tentative="1">
      <w:start w:val="1"/>
      <w:numFmt w:val="lowerRoman"/>
      <w:lvlText w:val="%3."/>
      <w:lvlJc w:val="right"/>
      <w:pPr>
        <w:ind w:left="2160" w:hanging="180"/>
      </w:pPr>
    </w:lvl>
    <w:lvl w:ilvl="3" w:tplc="E0CECD78" w:tentative="1">
      <w:start w:val="1"/>
      <w:numFmt w:val="decimal"/>
      <w:lvlText w:val="%4."/>
      <w:lvlJc w:val="left"/>
      <w:pPr>
        <w:ind w:left="2880" w:hanging="360"/>
      </w:pPr>
    </w:lvl>
    <w:lvl w:ilvl="4" w:tplc="340073EA" w:tentative="1">
      <w:start w:val="1"/>
      <w:numFmt w:val="lowerLetter"/>
      <w:lvlText w:val="%5."/>
      <w:lvlJc w:val="left"/>
      <w:pPr>
        <w:ind w:left="3600" w:hanging="360"/>
      </w:pPr>
    </w:lvl>
    <w:lvl w:ilvl="5" w:tplc="45B6AF58" w:tentative="1">
      <w:start w:val="1"/>
      <w:numFmt w:val="lowerRoman"/>
      <w:lvlText w:val="%6."/>
      <w:lvlJc w:val="right"/>
      <w:pPr>
        <w:ind w:left="4320" w:hanging="180"/>
      </w:pPr>
    </w:lvl>
    <w:lvl w:ilvl="6" w:tplc="54166946" w:tentative="1">
      <w:start w:val="1"/>
      <w:numFmt w:val="decimal"/>
      <w:lvlText w:val="%7."/>
      <w:lvlJc w:val="left"/>
      <w:pPr>
        <w:ind w:left="5040" w:hanging="360"/>
      </w:pPr>
    </w:lvl>
    <w:lvl w:ilvl="7" w:tplc="01AC9718" w:tentative="1">
      <w:start w:val="1"/>
      <w:numFmt w:val="lowerLetter"/>
      <w:lvlText w:val="%8."/>
      <w:lvlJc w:val="left"/>
      <w:pPr>
        <w:ind w:left="5760" w:hanging="360"/>
      </w:pPr>
    </w:lvl>
    <w:lvl w:ilvl="8" w:tplc="EDEC2E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C6F18"/>
    <w:multiLevelType w:val="hybridMultilevel"/>
    <w:tmpl w:val="08EA62EC"/>
    <w:lvl w:ilvl="0" w:tplc="C0D06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0EB3C" w:tentative="1">
      <w:start w:val="1"/>
      <w:numFmt w:val="lowerLetter"/>
      <w:lvlText w:val="%2."/>
      <w:lvlJc w:val="left"/>
      <w:pPr>
        <w:ind w:left="1440" w:hanging="360"/>
      </w:pPr>
    </w:lvl>
    <w:lvl w:ilvl="2" w:tplc="071876B0" w:tentative="1">
      <w:start w:val="1"/>
      <w:numFmt w:val="lowerRoman"/>
      <w:lvlText w:val="%3."/>
      <w:lvlJc w:val="right"/>
      <w:pPr>
        <w:ind w:left="2160" w:hanging="180"/>
      </w:pPr>
    </w:lvl>
    <w:lvl w:ilvl="3" w:tplc="AC7450EE" w:tentative="1">
      <w:start w:val="1"/>
      <w:numFmt w:val="decimal"/>
      <w:lvlText w:val="%4."/>
      <w:lvlJc w:val="left"/>
      <w:pPr>
        <w:ind w:left="2880" w:hanging="360"/>
      </w:pPr>
    </w:lvl>
    <w:lvl w:ilvl="4" w:tplc="13E24ABA" w:tentative="1">
      <w:start w:val="1"/>
      <w:numFmt w:val="lowerLetter"/>
      <w:lvlText w:val="%5."/>
      <w:lvlJc w:val="left"/>
      <w:pPr>
        <w:ind w:left="3600" w:hanging="360"/>
      </w:pPr>
    </w:lvl>
    <w:lvl w:ilvl="5" w:tplc="4266A178" w:tentative="1">
      <w:start w:val="1"/>
      <w:numFmt w:val="lowerRoman"/>
      <w:lvlText w:val="%6."/>
      <w:lvlJc w:val="right"/>
      <w:pPr>
        <w:ind w:left="4320" w:hanging="180"/>
      </w:pPr>
    </w:lvl>
    <w:lvl w:ilvl="6" w:tplc="E34C8722" w:tentative="1">
      <w:start w:val="1"/>
      <w:numFmt w:val="decimal"/>
      <w:lvlText w:val="%7."/>
      <w:lvlJc w:val="left"/>
      <w:pPr>
        <w:ind w:left="5040" w:hanging="360"/>
      </w:pPr>
    </w:lvl>
    <w:lvl w:ilvl="7" w:tplc="8EF49802" w:tentative="1">
      <w:start w:val="1"/>
      <w:numFmt w:val="lowerLetter"/>
      <w:lvlText w:val="%8."/>
      <w:lvlJc w:val="left"/>
      <w:pPr>
        <w:ind w:left="5760" w:hanging="360"/>
      </w:pPr>
    </w:lvl>
    <w:lvl w:ilvl="8" w:tplc="141A78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F0ACC"/>
    <w:multiLevelType w:val="hybridMultilevel"/>
    <w:tmpl w:val="E0500090"/>
    <w:name w:val="WW8Num22"/>
    <w:lvl w:ilvl="0" w:tplc="DE7E112E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579ED27C" w:tentative="1">
      <w:start w:val="1"/>
      <w:numFmt w:val="lowerLetter"/>
      <w:lvlText w:val="%2."/>
      <w:lvlJc w:val="left"/>
      <w:pPr>
        <w:ind w:left="1440" w:hanging="360"/>
      </w:pPr>
    </w:lvl>
    <w:lvl w:ilvl="2" w:tplc="648CD1D4" w:tentative="1">
      <w:start w:val="1"/>
      <w:numFmt w:val="lowerRoman"/>
      <w:lvlText w:val="%3."/>
      <w:lvlJc w:val="right"/>
      <w:pPr>
        <w:ind w:left="2160" w:hanging="180"/>
      </w:pPr>
    </w:lvl>
    <w:lvl w:ilvl="3" w:tplc="4F2A6286" w:tentative="1">
      <w:start w:val="1"/>
      <w:numFmt w:val="decimal"/>
      <w:lvlText w:val="%4."/>
      <w:lvlJc w:val="left"/>
      <w:pPr>
        <w:ind w:left="2880" w:hanging="360"/>
      </w:pPr>
    </w:lvl>
    <w:lvl w:ilvl="4" w:tplc="408A5F1A" w:tentative="1">
      <w:start w:val="1"/>
      <w:numFmt w:val="lowerLetter"/>
      <w:lvlText w:val="%5."/>
      <w:lvlJc w:val="left"/>
      <w:pPr>
        <w:ind w:left="3600" w:hanging="360"/>
      </w:pPr>
    </w:lvl>
    <w:lvl w:ilvl="5" w:tplc="D60E4F80" w:tentative="1">
      <w:start w:val="1"/>
      <w:numFmt w:val="lowerRoman"/>
      <w:lvlText w:val="%6."/>
      <w:lvlJc w:val="right"/>
      <w:pPr>
        <w:ind w:left="4320" w:hanging="180"/>
      </w:pPr>
    </w:lvl>
    <w:lvl w:ilvl="6" w:tplc="5E84425A" w:tentative="1">
      <w:start w:val="1"/>
      <w:numFmt w:val="decimal"/>
      <w:lvlText w:val="%7."/>
      <w:lvlJc w:val="left"/>
      <w:pPr>
        <w:ind w:left="5040" w:hanging="360"/>
      </w:pPr>
    </w:lvl>
    <w:lvl w:ilvl="7" w:tplc="D8A84208" w:tentative="1">
      <w:start w:val="1"/>
      <w:numFmt w:val="lowerLetter"/>
      <w:lvlText w:val="%8."/>
      <w:lvlJc w:val="left"/>
      <w:pPr>
        <w:ind w:left="5760" w:hanging="360"/>
      </w:pPr>
    </w:lvl>
    <w:lvl w:ilvl="8" w:tplc="A12C98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564BB"/>
    <w:multiLevelType w:val="multilevel"/>
    <w:tmpl w:val="4DB8E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F916E7E"/>
    <w:multiLevelType w:val="hybridMultilevel"/>
    <w:tmpl w:val="589824FC"/>
    <w:lvl w:ilvl="0" w:tplc="9AF40A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A4E3FE" w:tentative="1">
      <w:start w:val="1"/>
      <w:numFmt w:val="lowerLetter"/>
      <w:lvlText w:val="%2."/>
      <w:lvlJc w:val="left"/>
      <w:pPr>
        <w:ind w:left="1440" w:hanging="360"/>
      </w:pPr>
    </w:lvl>
    <w:lvl w:ilvl="2" w:tplc="10F28220" w:tentative="1">
      <w:start w:val="1"/>
      <w:numFmt w:val="lowerRoman"/>
      <w:lvlText w:val="%3."/>
      <w:lvlJc w:val="right"/>
      <w:pPr>
        <w:ind w:left="2160" w:hanging="180"/>
      </w:pPr>
    </w:lvl>
    <w:lvl w:ilvl="3" w:tplc="6BFAE65E" w:tentative="1">
      <w:start w:val="1"/>
      <w:numFmt w:val="decimal"/>
      <w:lvlText w:val="%4."/>
      <w:lvlJc w:val="left"/>
      <w:pPr>
        <w:ind w:left="2880" w:hanging="360"/>
      </w:pPr>
    </w:lvl>
    <w:lvl w:ilvl="4" w:tplc="36C6DAD4" w:tentative="1">
      <w:start w:val="1"/>
      <w:numFmt w:val="lowerLetter"/>
      <w:lvlText w:val="%5."/>
      <w:lvlJc w:val="left"/>
      <w:pPr>
        <w:ind w:left="3600" w:hanging="360"/>
      </w:pPr>
    </w:lvl>
    <w:lvl w:ilvl="5" w:tplc="B21680CA" w:tentative="1">
      <w:start w:val="1"/>
      <w:numFmt w:val="lowerRoman"/>
      <w:lvlText w:val="%6."/>
      <w:lvlJc w:val="right"/>
      <w:pPr>
        <w:ind w:left="4320" w:hanging="180"/>
      </w:pPr>
    </w:lvl>
    <w:lvl w:ilvl="6" w:tplc="3FFAE0FE" w:tentative="1">
      <w:start w:val="1"/>
      <w:numFmt w:val="decimal"/>
      <w:lvlText w:val="%7."/>
      <w:lvlJc w:val="left"/>
      <w:pPr>
        <w:ind w:left="5040" w:hanging="360"/>
      </w:pPr>
    </w:lvl>
    <w:lvl w:ilvl="7" w:tplc="FBC42726" w:tentative="1">
      <w:start w:val="1"/>
      <w:numFmt w:val="lowerLetter"/>
      <w:lvlText w:val="%8."/>
      <w:lvlJc w:val="left"/>
      <w:pPr>
        <w:ind w:left="5760" w:hanging="360"/>
      </w:pPr>
    </w:lvl>
    <w:lvl w:ilvl="8" w:tplc="6A026D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E7A2A"/>
    <w:multiLevelType w:val="hybridMultilevel"/>
    <w:tmpl w:val="FE92BC8C"/>
    <w:lvl w:ilvl="0" w:tplc="ED80FB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C143A" w:tentative="1">
      <w:start w:val="1"/>
      <w:numFmt w:val="lowerLetter"/>
      <w:lvlText w:val="%2."/>
      <w:lvlJc w:val="left"/>
      <w:pPr>
        <w:ind w:left="1440" w:hanging="360"/>
      </w:pPr>
    </w:lvl>
    <w:lvl w:ilvl="2" w:tplc="33E41EB6" w:tentative="1">
      <w:start w:val="1"/>
      <w:numFmt w:val="lowerRoman"/>
      <w:lvlText w:val="%3."/>
      <w:lvlJc w:val="right"/>
      <w:pPr>
        <w:ind w:left="2160" w:hanging="180"/>
      </w:pPr>
    </w:lvl>
    <w:lvl w:ilvl="3" w:tplc="9F2E427C" w:tentative="1">
      <w:start w:val="1"/>
      <w:numFmt w:val="decimal"/>
      <w:lvlText w:val="%4."/>
      <w:lvlJc w:val="left"/>
      <w:pPr>
        <w:ind w:left="2880" w:hanging="360"/>
      </w:pPr>
    </w:lvl>
    <w:lvl w:ilvl="4" w:tplc="011E3F1E" w:tentative="1">
      <w:start w:val="1"/>
      <w:numFmt w:val="lowerLetter"/>
      <w:lvlText w:val="%5."/>
      <w:lvlJc w:val="left"/>
      <w:pPr>
        <w:ind w:left="3600" w:hanging="360"/>
      </w:pPr>
    </w:lvl>
    <w:lvl w:ilvl="5" w:tplc="E3641FDE" w:tentative="1">
      <w:start w:val="1"/>
      <w:numFmt w:val="lowerRoman"/>
      <w:lvlText w:val="%6."/>
      <w:lvlJc w:val="right"/>
      <w:pPr>
        <w:ind w:left="4320" w:hanging="180"/>
      </w:pPr>
    </w:lvl>
    <w:lvl w:ilvl="6" w:tplc="0B8403C2" w:tentative="1">
      <w:start w:val="1"/>
      <w:numFmt w:val="decimal"/>
      <w:lvlText w:val="%7."/>
      <w:lvlJc w:val="left"/>
      <w:pPr>
        <w:ind w:left="5040" w:hanging="360"/>
      </w:pPr>
    </w:lvl>
    <w:lvl w:ilvl="7" w:tplc="A4FA7C32" w:tentative="1">
      <w:start w:val="1"/>
      <w:numFmt w:val="lowerLetter"/>
      <w:lvlText w:val="%8."/>
      <w:lvlJc w:val="left"/>
      <w:pPr>
        <w:ind w:left="5760" w:hanging="360"/>
      </w:pPr>
    </w:lvl>
    <w:lvl w:ilvl="8" w:tplc="0DFCC2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05FA0"/>
    <w:multiLevelType w:val="multilevel"/>
    <w:tmpl w:val="3BB2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C7545BE"/>
    <w:multiLevelType w:val="hybridMultilevel"/>
    <w:tmpl w:val="8A1CF6F8"/>
    <w:lvl w:ilvl="0" w:tplc="A49A3BA6">
      <w:start w:val="1"/>
      <w:numFmt w:val="decimal"/>
      <w:lvlText w:val="%1."/>
      <w:lvlJc w:val="left"/>
      <w:pPr>
        <w:ind w:left="720" w:hanging="360"/>
      </w:pPr>
    </w:lvl>
    <w:lvl w:ilvl="1" w:tplc="B87621CE" w:tentative="1">
      <w:start w:val="1"/>
      <w:numFmt w:val="lowerLetter"/>
      <w:lvlText w:val="%2."/>
      <w:lvlJc w:val="left"/>
      <w:pPr>
        <w:ind w:left="1440" w:hanging="360"/>
      </w:pPr>
    </w:lvl>
    <w:lvl w:ilvl="2" w:tplc="3F342ACC" w:tentative="1">
      <w:start w:val="1"/>
      <w:numFmt w:val="lowerRoman"/>
      <w:lvlText w:val="%3."/>
      <w:lvlJc w:val="right"/>
      <w:pPr>
        <w:ind w:left="2160" w:hanging="180"/>
      </w:pPr>
    </w:lvl>
    <w:lvl w:ilvl="3" w:tplc="5540E64A" w:tentative="1">
      <w:start w:val="1"/>
      <w:numFmt w:val="decimal"/>
      <w:lvlText w:val="%4."/>
      <w:lvlJc w:val="left"/>
      <w:pPr>
        <w:ind w:left="2880" w:hanging="360"/>
      </w:pPr>
    </w:lvl>
    <w:lvl w:ilvl="4" w:tplc="3E4AF986" w:tentative="1">
      <w:start w:val="1"/>
      <w:numFmt w:val="lowerLetter"/>
      <w:lvlText w:val="%5."/>
      <w:lvlJc w:val="left"/>
      <w:pPr>
        <w:ind w:left="3600" w:hanging="360"/>
      </w:pPr>
    </w:lvl>
    <w:lvl w:ilvl="5" w:tplc="326CC4F6" w:tentative="1">
      <w:start w:val="1"/>
      <w:numFmt w:val="lowerRoman"/>
      <w:lvlText w:val="%6."/>
      <w:lvlJc w:val="right"/>
      <w:pPr>
        <w:ind w:left="4320" w:hanging="180"/>
      </w:pPr>
    </w:lvl>
    <w:lvl w:ilvl="6" w:tplc="83105C5E" w:tentative="1">
      <w:start w:val="1"/>
      <w:numFmt w:val="decimal"/>
      <w:lvlText w:val="%7."/>
      <w:lvlJc w:val="left"/>
      <w:pPr>
        <w:ind w:left="5040" w:hanging="360"/>
      </w:pPr>
    </w:lvl>
    <w:lvl w:ilvl="7" w:tplc="FE4AEBAC" w:tentative="1">
      <w:start w:val="1"/>
      <w:numFmt w:val="lowerLetter"/>
      <w:lvlText w:val="%8."/>
      <w:lvlJc w:val="left"/>
      <w:pPr>
        <w:ind w:left="5760" w:hanging="360"/>
      </w:pPr>
    </w:lvl>
    <w:lvl w:ilvl="8" w:tplc="A40E55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72236"/>
    <w:multiLevelType w:val="hybridMultilevel"/>
    <w:tmpl w:val="E578CEF4"/>
    <w:lvl w:ilvl="0" w:tplc="C3FE7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6CA8E0" w:tentative="1">
      <w:start w:val="1"/>
      <w:numFmt w:val="lowerLetter"/>
      <w:lvlText w:val="%2."/>
      <w:lvlJc w:val="left"/>
      <w:pPr>
        <w:ind w:left="1440" w:hanging="360"/>
      </w:pPr>
    </w:lvl>
    <w:lvl w:ilvl="2" w:tplc="1EB41ECC" w:tentative="1">
      <w:start w:val="1"/>
      <w:numFmt w:val="lowerRoman"/>
      <w:lvlText w:val="%3."/>
      <w:lvlJc w:val="right"/>
      <w:pPr>
        <w:ind w:left="2160" w:hanging="180"/>
      </w:pPr>
    </w:lvl>
    <w:lvl w:ilvl="3" w:tplc="DB166304" w:tentative="1">
      <w:start w:val="1"/>
      <w:numFmt w:val="decimal"/>
      <w:lvlText w:val="%4."/>
      <w:lvlJc w:val="left"/>
      <w:pPr>
        <w:ind w:left="2880" w:hanging="360"/>
      </w:pPr>
    </w:lvl>
    <w:lvl w:ilvl="4" w:tplc="0BD2B856" w:tentative="1">
      <w:start w:val="1"/>
      <w:numFmt w:val="lowerLetter"/>
      <w:lvlText w:val="%5."/>
      <w:lvlJc w:val="left"/>
      <w:pPr>
        <w:ind w:left="3600" w:hanging="360"/>
      </w:pPr>
    </w:lvl>
    <w:lvl w:ilvl="5" w:tplc="73260AD6" w:tentative="1">
      <w:start w:val="1"/>
      <w:numFmt w:val="lowerRoman"/>
      <w:lvlText w:val="%6."/>
      <w:lvlJc w:val="right"/>
      <w:pPr>
        <w:ind w:left="4320" w:hanging="180"/>
      </w:pPr>
    </w:lvl>
    <w:lvl w:ilvl="6" w:tplc="2D8E0AAE" w:tentative="1">
      <w:start w:val="1"/>
      <w:numFmt w:val="decimal"/>
      <w:lvlText w:val="%7."/>
      <w:lvlJc w:val="left"/>
      <w:pPr>
        <w:ind w:left="5040" w:hanging="360"/>
      </w:pPr>
    </w:lvl>
    <w:lvl w:ilvl="7" w:tplc="2438F800" w:tentative="1">
      <w:start w:val="1"/>
      <w:numFmt w:val="lowerLetter"/>
      <w:lvlText w:val="%8."/>
      <w:lvlJc w:val="left"/>
      <w:pPr>
        <w:ind w:left="5760" w:hanging="360"/>
      </w:pPr>
    </w:lvl>
    <w:lvl w:ilvl="8" w:tplc="9F482F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D1FC6"/>
    <w:multiLevelType w:val="multilevel"/>
    <w:tmpl w:val="CDE4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61A16"/>
    <w:multiLevelType w:val="multilevel"/>
    <w:tmpl w:val="906C2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4F1481C"/>
    <w:multiLevelType w:val="multilevel"/>
    <w:tmpl w:val="2B2E0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42699"/>
    <w:multiLevelType w:val="hybridMultilevel"/>
    <w:tmpl w:val="1DCEE8F6"/>
    <w:lvl w:ilvl="0" w:tplc="B9FC8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92B980" w:tentative="1">
      <w:start w:val="1"/>
      <w:numFmt w:val="lowerLetter"/>
      <w:lvlText w:val="%2."/>
      <w:lvlJc w:val="left"/>
      <w:pPr>
        <w:ind w:left="1440" w:hanging="360"/>
      </w:pPr>
    </w:lvl>
    <w:lvl w:ilvl="2" w:tplc="0150B70E" w:tentative="1">
      <w:start w:val="1"/>
      <w:numFmt w:val="lowerRoman"/>
      <w:lvlText w:val="%3."/>
      <w:lvlJc w:val="right"/>
      <w:pPr>
        <w:ind w:left="2160" w:hanging="180"/>
      </w:pPr>
    </w:lvl>
    <w:lvl w:ilvl="3" w:tplc="05A635B2" w:tentative="1">
      <w:start w:val="1"/>
      <w:numFmt w:val="decimal"/>
      <w:lvlText w:val="%4."/>
      <w:lvlJc w:val="left"/>
      <w:pPr>
        <w:ind w:left="2880" w:hanging="360"/>
      </w:pPr>
    </w:lvl>
    <w:lvl w:ilvl="4" w:tplc="5B16BAD8" w:tentative="1">
      <w:start w:val="1"/>
      <w:numFmt w:val="lowerLetter"/>
      <w:lvlText w:val="%5."/>
      <w:lvlJc w:val="left"/>
      <w:pPr>
        <w:ind w:left="3600" w:hanging="360"/>
      </w:pPr>
    </w:lvl>
    <w:lvl w:ilvl="5" w:tplc="98EC1E08" w:tentative="1">
      <w:start w:val="1"/>
      <w:numFmt w:val="lowerRoman"/>
      <w:lvlText w:val="%6."/>
      <w:lvlJc w:val="right"/>
      <w:pPr>
        <w:ind w:left="4320" w:hanging="180"/>
      </w:pPr>
    </w:lvl>
    <w:lvl w:ilvl="6" w:tplc="8830FFDA" w:tentative="1">
      <w:start w:val="1"/>
      <w:numFmt w:val="decimal"/>
      <w:lvlText w:val="%7."/>
      <w:lvlJc w:val="left"/>
      <w:pPr>
        <w:ind w:left="5040" w:hanging="360"/>
      </w:pPr>
    </w:lvl>
    <w:lvl w:ilvl="7" w:tplc="D802681E" w:tentative="1">
      <w:start w:val="1"/>
      <w:numFmt w:val="lowerLetter"/>
      <w:lvlText w:val="%8."/>
      <w:lvlJc w:val="left"/>
      <w:pPr>
        <w:ind w:left="5760" w:hanging="360"/>
      </w:pPr>
    </w:lvl>
    <w:lvl w:ilvl="8" w:tplc="C8E8E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C149D"/>
    <w:multiLevelType w:val="hybridMultilevel"/>
    <w:tmpl w:val="F9689160"/>
    <w:lvl w:ilvl="0" w:tplc="F418CA44">
      <w:start w:val="1"/>
      <w:numFmt w:val="decimal"/>
      <w:lvlText w:val="%1."/>
      <w:lvlJc w:val="left"/>
      <w:pPr>
        <w:ind w:left="720" w:hanging="360"/>
      </w:pPr>
    </w:lvl>
    <w:lvl w:ilvl="1" w:tplc="4C9EE302" w:tentative="1">
      <w:start w:val="1"/>
      <w:numFmt w:val="lowerLetter"/>
      <w:lvlText w:val="%2."/>
      <w:lvlJc w:val="left"/>
      <w:pPr>
        <w:ind w:left="1440" w:hanging="360"/>
      </w:pPr>
    </w:lvl>
    <w:lvl w:ilvl="2" w:tplc="76FABE54" w:tentative="1">
      <w:start w:val="1"/>
      <w:numFmt w:val="lowerRoman"/>
      <w:lvlText w:val="%3."/>
      <w:lvlJc w:val="right"/>
      <w:pPr>
        <w:ind w:left="2160" w:hanging="180"/>
      </w:pPr>
    </w:lvl>
    <w:lvl w:ilvl="3" w:tplc="57EC8086" w:tentative="1">
      <w:start w:val="1"/>
      <w:numFmt w:val="decimal"/>
      <w:lvlText w:val="%4."/>
      <w:lvlJc w:val="left"/>
      <w:pPr>
        <w:ind w:left="2880" w:hanging="360"/>
      </w:pPr>
    </w:lvl>
    <w:lvl w:ilvl="4" w:tplc="2A126146" w:tentative="1">
      <w:start w:val="1"/>
      <w:numFmt w:val="lowerLetter"/>
      <w:lvlText w:val="%5."/>
      <w:lvlJc w:val="left"/>
      <w:pPr>
        <w:ind w:left="3600" w:hanging="360"/>
      </w:pPr>
    </w:lvl>
    <w:lvl w:ilvl="5" w:tplc="53CC1526" w:tentative="1">
      <w:start w:val="1"/>
      <w:numFmt w:val="lowerRoman"/>
      <w:lvlText w:val="%6."/>
      <w:lvlJc w:val="right"/>
      <w:pPr>
        <w:ind w:left="4320" w:hanging="180"/>
      </w:pPr>
    </w:lvl>
    <w:lvl w:ilvl="6" w:tplc="CD04B3C0" w:tentative="1">
      <w:start w:val="1"/>
      <w:numFmt w:val="decimal"/>
      <w:lvlText w:val="%7."/>
      <w:lvlJc w:val="left"/>
      <w:pPr>
        <w:ind w:left="5040" w:hanging="360"/>
      </w:pPr>
    </w:lvl>
    <w:lvl w:ilvl="7" w:tplc="6A5AA068" w:tentative="1">
      <w:start w:val="1"/>
      <w:numFmt w:val="lowerLetter"/>
      <w:lvlText w:val="%8."/>
      <w:lvlJc w:val="left"/>
      <w:pPr>
        <w:ind w:left="5760" w:hanging="360"/>
      </w:pPr>
    </w:lvl>
    <w:lvl w:ilvl="8" w:tplc="52003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27435"/>
    <w:multiLevelType w:val="multilevel"/>
    <w:tmpl w:val="CDE4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B6C7B"/>
    <w:multiLevelType w:val="hybridMultilevel"/>
    <w:tmpl w:val="F87AFA14"/>
    <w:lvl w:ilvl="0" w:tplc="B7C6A9F4">
      <w:start w:val="1"/>
      <w:numFmt w:val="decimal"/>
      <w:lvlText w:val="%1."/>
      <w:lvlJc w:val="left"/>
      <w:pPr>
        <w:ind w:left="720" w:hanging="360"/>
      </w:pPr>
    </w:lvl>
    <w:lvl w:ilvl="1" w:tplc="87206580" w:tentative="1">
      <w:start w:val="1"/>
      <w:numFmt w:val="lowerLetter"/>
      <w:lvlText w:val="%2."/>
      <w:lvlJc w:val="left"/>
      <w:pPr>
        <w:ind w:left="1440" w:hanging="360"/>
      </w:pPr>
    </w:lvl>
    <w:lvl w:ilvl="2" w:tplc="642097D2" w:tentative="1">
      <w:start w:val="1"/>
      <w:numFmt w:val="lowerRoman"/>
      <w:lvlText w:val="%3."/>
      <w:lvlJc w:val="right"/>
      <w:pPr>
        <w:ind w:left="2160" w:hanging="180"/>
      </w:pPr>
    </w:lvl>
    <w:lvl w:ilvl="3" w:tplc="EAF8E83C" w:tentative="1">
      <w:start w:val="1"/>
      <w:numFmt w:val="decimal"/>
      <w:lvlText w:val="%4."/>
      <w:lvlJc w:val="left"/>
      <w:pPr>
        <w:ind w:left="2880" w:hanging="360"/>
      </w:pPr>
    </w:lvl>
    <w:lvl w:ilvl="4" w:tplc="054C9A52" w:tentative="1">
      <w:start w:val="1"/>
      <w:numFmt w:val="lowerLetter"/>
      <w:lvlText w:val="%5."/>
      <w:lvlJc w:val="left"/>
      <w:pPr>
        <w:ind w:left="3600" w:hanging="360"/>
      </w:pPr>
    </w:lvl>
    <w:lvl w:ilvl="5" w:tplc="BBBA3D2A" w:tentative="1">
      <w:start w:val="1"/>
      <w:numFmt w:val="lowerRoman"/>
      <w:lvlText w:val="%6."/>
      <w:lvlJc w:val="right"/>
      <w:pPr>
        <w:ind w:left="4320" w:hanging="180"/>
      </w:pPr>
    </w:lvl>
    <w:lvl w:ilvl="6" w:tplc="DE26E62C" w:tentative="1">
      <w:start w:val="1"/>
      <w:numFmt w:val="decimal"/>
      <w:lvlText w:val="%7."/>
      <w:lvlJc w:val="left"/>
      <w:pPr>
        <w:ind w:left="5040" w:hanging="360"/>
      </w:pPr>
    </w:lvl>
    <w:lvl w:ilvl="7" w:tplc="CF7C3F28" w:tentative="1">
      <w:start w:val="1"/>
      <w:numFmt w:val="lowerLetter"/>
      <w:lvlText w:val="%8."/>
      <w:lvlJc w:val="left"/>
      <w:pPr>
        <w:ind w:left="5760" w:hanging="360"/>
      </w:pPr>
    </w:lvl>
    <w:lvl w:ilvl="8" w:tplc="3BFECB7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761454">
    <w:abstractNumId w:val="0"/>
  </w:num>
  <w:num w:numId="2" w16cid:durableId="565797779">
    <w:abstractNumId w:val="1"/>
  </w:num>
  <w:num w:numId="3" w16cid:durableId="163057742">
    <w:abstractNumId w:val="2"/>
  </w:num>
  <w:num w:numId="4" w16cid:durableId="1148474705">
    <w:abstractNumId w:val="3"/>
  </w:num>
  <w:num w:numId="5" w16cid:durableId="1290165687">
    <w:abstractNumId w:val="4"/>
  </w:num>
  <w:num w:numId="6" w16cid:durableId="1024019729">
    <w:abstractNumId w:val="5"/>
  </w:num>
  <w:num w:numId="7" w16cid:durableId="1073896050">
    <w:abstractNumId w:val="6"/>
  </w:num>
  <w:num w:numId="8" w16cid:durableId="366833102">
    <w:abstractNumId w:val="7"/>
  </w:num>
  <w:num w:numId="9" w16cid:durableId="81146727">
    <w:abstractNumId w:val="8"/>
  </w:num>
  <w:num w:numId="10" w16cid:durableId="2068993139">
    <w:abstractNumId w:val="25"/>
  </w:num>
  <w:num w:numId="11" w16cid:durableId="1891187644">
    <w:abstractNumId w:val="9"/>
  </w:num>
  <w:num w:numId="12" w16cid:durableId="1193574222">
    <w:abstractNumId w:val="31"/>
  </w:num>
  <w:num w:numId="13" w16cid:durableId="1373842386">
    <w:abstractNumId w:val="32"/>
  </w:num>
  <w:num w:numId="14" w16cid:durableId="1525630309">
    <w:abstractNumId w:val="27"/>
  </w:num>
  <w:num w:numId="15" w16cid:durableId="2108033845">
    <w:abstractNumId w:val="15"/>
  </w:num>
  <w:num w:numId="16" w16cid:durableId="1609580513">
    <w:abstractNumId w:val="10"/>
  </w:num>
  <w:num w:numId="17" w16cid:durableId="1693266651">
    <w:abstractNumId w:val="11"/>
  </w:num>
  <w:num w:numId="18" w16cid:durableId="748381233">
    <w:abstractNumId w:val="29"/>
  </w:num>
  <w:num w:numId="19" w16cid:durableId="483548699">
    <w:abstractNumId w:val="24"/>
  </w:num>
  <w:num w:numId="20" w16cid:durableId="1396508272">
    <w:abstractNumId w:val="28"/>
  </w:num>
  <w:num w:numId="21" w16cid:durableId="927152862">
    <w:abstractNumId w:val="21"/>
  </w:num>
  <w:num w:numId="22" w16cid:durableId="1739204538">
    <w:abstractNumId w:val="17"/>
  </w:num>
  <w:num w:numId="23" w16cid:durableId="1428581640">
    <w:abstractNumId w:val="33"/>
  </w:num>
  <w:num w:numId="24" w16cid:durableId="719136373">
    <w:abstractNumId w:val="12"/>
  </w:num>
  <w:num w:numId="25" w16cid:durableId="1633944043">
    <w:abstractNumId w:val="16"/>
  </w:num>
  <w:num w:numId="26" w16cid:durableId="869950594">
    <w:abstractNumId w:val="23"/>
  </w:num>
  <w:num w:numId="27" w16cid:durableId="70391496">
    <w:abstractNumId w:val="13"/>
  </w:num>
  <w:num w:numId="28" w16cid:durableId="823744251">
    <w:abstractNumId w:val="20"/>
  </w:num>
  <w:num w:numId="29" w16cid:durableId="1434519412">
    <w:abstractNumId w:val="30"/>
  </w:num>
  <w:num w:numId="30" w16cid:durableId="1124233087">
    <w:abstractNumId w:val="26"/>
  </w:num>
  <w:num w:numId="31" w16cid:durableId="899436308">
    <w:abstractNumId w:val="14"/>
  </w:num>
  <w:num w:numId="32" w16cid:durableId="1809785291">
    <w:abstractNumId w:val="22"/>
  </w:num>
  <w:num w:numId="33" w16cid:durableId="1132212861">
    <w:abstractNumId w:val="19"/>
  </w:num>
  <w:num w:numId="34" w16cid:durableId="860020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D72"/>
    <w:rsid w:val="00051206"/>
    <w:rsid w:val="00074373"/>
    <w:rsid w:val="00076E39"/>
    <w:rsid w:val="000912DC"/>
    <w:rsid w:val="000A5382"/>
    <w:rsid w:val="000D4CB9"/>
    <w:rsid w:val="000F7B1B"/>
    <w:rsid w:val="001231B2"/>
    <w:rsid w:val="00175C06"/>
    <w:rsid w:val="00183B0C"/>
    <w:rsid w:val="001F17B3"/>
    <w:rsid w:val="00211AF5"/>
    <w:rsid w:val="00250D72"/>
    <w:rsid w:val="002712C2"/>
    <w:rsid w:val="00280811"/>
    <w:rsid w:val="002845D8"/>
    <w:rsid w:val="0028764F"/>
    <w:rsid w:val="002D0764"/>
    <w:rsid w:val="002F0AE3"/>
    <w:rsid w:val="00387F2A"/>
    <w:rsid w:val="003D1594"/>
    <w:rsid w:val="00407658"/>
    <w:rsid w:val="00416BE2"/>
    <w:rsid w:val="00451978"/>
    <w:rsid w:val="004A05E0"/>
    <w:rsid w:val="004D66F0"/>
    <w:rsid w:val="005167F5"/>
    <w:rsid w:val="00533949"/>
    <w:rsid w:val="005A36B3"/>
    <w:rsid w:val="005A45DB"/>
    <w:rsid w:val="005E22E8"/>
    <w:rsid w:val="005F00CC"/>
    <w:rsid w:val="005F27E5"/>
    <w:rsid w:val="00627305"/>
    <w:rsid w:val="00637E43"/>
    <w:rsid w:val="00660DD5"/>
    <w:rsid w:val="006816D8"/>
    <w:rsid w:val="00685210"/>
    <w:rsid w:val="006A058C"/>
    <w:rsid w:val="006D3C3D"/>
    <w:rsid w:val="007565FD"/>
    <w:rsid w:val="00766075"/>
    <w:rsid w:val="00773968"/>
    <w:rsid w:val="0078607E"/>
    <w:rsid w:val="007A1D73"/>
    <w:rsid w:val="007D2D7F"/>
    <w:rsid w:val="007D64E9"/>
    <w:rsid w:val="00816939"/>
    <w:rsid w:val="00861F25"/>
    <w:rsid w:val="008B64F9"/>
    <w:rsid w:val="008C2FE7"/>
    <w:rsid w:val="008D3271"/>
    <w:rsid w:val="008E5568"/>
    <w:rsid w:val="008F0E2A"/>
    <w:rsid w:val="0090050C"/>
    <w:rsid w:val="00933C06"/>
    <w:rsid w:val="00953BF9"/>
    <w:rsid w:val="009576E6"/>
    <w:rsid w:val="0097020F"/>
    <w:rsid w:val="009C57EB"/>
    <w:rsid w:val="009E1164"/>
    <w:rsid w:val="00A21B28"/>
    <w:rsid w:val="00AA266A"/>
    <w:rsid w:val="00AA4D04"/>
    <w:rsid w:val="00AE33AB"/>
    <w:rsid w:val="00AF7D36"/>
    <w:rsid w:val="00B2318F"/>
    <w:rsid w:val="00B66EF3"/>
    <w:rsid w:val="00BF22F3"/>
    <w:rsid w:val="00C224C8"/>
    <w:rsid w:val="00C9299D"/>
    <w:rsid w:val="00CA7251"/>
    <w:rsid w:val="00D006F5"/>
    <w:rsid w:val="00D36EDD"/>
    <w:rsid w:val="00D47117"/>
    <w:rsid w:val="00D7234C"/>
    <w:rsid w:val="00D77462"/>
    <w:rsid w:val="00D864D1"/>
    <w:rsid w:val="00DA6DBF"/>
    <w:rsid w:val="00DC279F"/>
    <w:rsid w:val="00DE6697"/>
    <w:rsid w:val="00E14F5E"/>
    <w:rsid w:val="00E37EF3"/>
    <w:rsid w:val="00E41367"/>
    <w:rsid w:val="00E74176"/>
    <w:rsid w:val="00EC143F"/>
    <w:rsid w:val="00ED7C46"/>
    <w:rsid w:val="00EE03B9"/>
    <w:rsid w:val="00EE2317"/>
    <w:rsid w:val="00EE658B"/>
    <w:rsid w:val="00F478C1"/>
    <w:rsid w:val="00FB49DF"/>
    <w:rsid w:val="00FD2FE0"/>
    <w:rsid w:val="00FD500F"/>
    <w:rsid w:val="00FF110F"/>
    <w:rsid w:val="00FF1275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3F173E6"/>
  <w15:docId w15:val="{9E17439A-D418-49C2-B91B-364E2E6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F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280" w:after="280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cs="Times New Roman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1z0">
    <w:name w:val="WW8Num21z0"/>
    <w:rPr>
      <w:rFonts w:cs="Times New Roman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DefaultParagraphFont0">
    <w:name w:val="Default Paragraph Font_0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roid Sans Fallback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rmalWeb">
    <w:name w:val="Normal (Web)"/>
    <w:basedOn w:val="Normal"/>
    <w:rPr>
      <w:rFonts w:eastAsia="Times New Roman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Default">
    <w:name w:val="WW-Default"/>
    <w:pPr>
      <w:suppressAutoHyphens/>
      <w:autoSpaceDE w:val="0"/>
    </w:pPr>
    <w:rPr>
      <w:rFonts w:eastAsia="Calibri"/>
      <w:color w:val="000000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ntstyle01">
    <w:name w:val="fontstyle01"/>
    <w:rsid w:val="007D64E9"/>
    <w:rPr>
      <w:rFonts w:ascii="Sylfaen" w:hAnsi="Sylfaen" w:hint="default"/>
      <w:color w:val="000000"/>
      <w:sz w:val="24"/>
      <w:szCs w:val="24"/>
    </w:rPr>
  </w:style>
  <w:style w:type="character" w:customStyle="1" w:styleId="Teletype">
    <w:name w:val="Teletype"/>
    <w:rsid w:val="000912DC"/>
    <w:rPr>
      <w:rFonts w:ascii="Droid Sans Mono" w:eastAsia="Droid Sans Mono" w:hAnsi="Droid Sans Mono" w:cs="DejaVu Sans Mono"/>
    </w:rPr>
  </w:style>
  <w:style w:type="paragraph" w:customStyle="1" w:styleId="Textbody">
    <w:name w:val="Text body"/>
    <w:basedOn w:val="Normal"/>
    <w:rsid w:val="000912DC"/>
    <w:pPr>
      <w:tabs>
        <w:tab w:val="left" w:pos="720"/>
      </w:tabs>
      <w:spacing w:after="120" w:line="276" w:lineRule="auto"/>
    </w:pPr>
    <w:rPr>
      <w:rFonts w:ascii="Calibri" w:eastAsia="Droid Sans Fallback" w:hAnsi="Calibri"/>
      <w:sz w:val="22"/>
      <w:szCs w:val="22"/>
      <w:lang w:val="en-IN" w:eastAsia="en-IN"/>
    </w:rPr>
  </w:style>
  <w:style w:type="character" w:customStyle="1" w:styleId="StrongEmphasis">
    <w:name w:val="Strong Emphasis"/>
    <w:rsid w:val="000912DC"/>
    <w:rPr>
      <w:b/>
      <w:bCs/>
    </w:rPr>
  </w:style>
  <w:style w:type="paragraph" w:styleId="NoSpacing">
    <w:name w:val="No Spacing"/>
    <w:rsid w:val="00AF7D36"/>
    <w:pPr>
      <w:tabs>
        <w:tab w:val="left" w:pos="720"/>
      </w:tabs>
      <w:suppressAutoHyphens/>
      <w:spacing w:line="100" w:lineRule="atLeast"/>
    </w:pPr>
    <w:rPr>
      <w:rFonts w:ascii="Calibri" w:eastAsia="Droid Sans Fallback" w:hAnsi="Calibri"/>
      <w:sz w:val="22"/>
      <w:szCs w:val="22"/>
    </w:rPr>
  </w:style>
  <w:style w:type="character" w:customStyle="1" w:styleId="HeaderChar">
    <w:name w:val="Header Char"/>
    <w:link w:val="Header"/>
    <w:rsid w:val="008E5568"/>
    <w:rPr>
      <w:rFonts w:eastAsia="Calibri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8E556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ashtag">
    <w:name w:val="Hashtag"/>
    <w:uiPriority w:val="99"/>
    <w:semiHidden/>
    <w:unhideWhenUsed/>
    <w:rsid w:val="00D006F5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semiHidden/>
    <w:rsid w:val="00D006F5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  <w:style w:type="paragraph" w:customStyle="1" w:styleId="in">
    <w:name w:val="in"/>
    <w:basedOn w:val="bodytext0"/>
    <w:link w:val="inChar"/>
    <w:qFormat/>
    <w:rsid w:val="005A45DB"/>
    <w:pPr>
      <w:tabs>
        <w:tab w:val="left" w:pos="397"/>
        <w:tab w:val="left" w:pos="990"/>
        <w:tab w:val="left" w:pos="1530"/>
        <w:tab w:val="left" w:pos="2160"/>
      </w:tabs>
      <w:ind w:left="397" w:hanging="397"/>
    </w:pPr>
  </w:style>
  <w:style w:type="paragraph" w:customStyle="1" w:styleId="bodytext0">
    <w:name w:val="bodytext"/>
    <w:basedOn w:val="Normal"/>
    <w:link w:val="bodytextChar1"/>
    <w:qFormat/>
    <w:rsid w:val="005A45DB"/>
    <w:pPr>
      <w:tabs>
        <w:tab w:val="left" w:pos="2552"/>
      </w:tabs>
      <w:suppressAutoHyphens w:val="0"/>
      <w:spacing w:before="60" w:after="60" w:line="280" w:lineRule="atLeast"/>
      <w:ind w:firstLine="397"/>
      <w:jc w:val="both"/>
    </w:pPr>
    <w:rPr>
      <w:rFonts w:eastAsia="Times New Roman"/>
      <w:sz w:val="20"/>
      <w:szCs w:val="20"/>
      <w:lang w:val="en-GB" w:eastAsia="x-none"/>
    </w:rPr>
  </w:style>
  <w:style w:type="character" w:customStyle="1" w:styleId="bodytextChar1">
    <w:name w:val="bodytext Char1"/>
    <w:link w:val="bodytext0"/>
    <w:rsid w:val="005A45DB"/>
    <w:rPr>
      <w:lang w:val="en-GB" w:eastAsia="x-none"/>
    </w:rPr>
  </w:style>
  <w:style w:type="character" w:customStyle="1" w:styleId="inChar">
    <w:name w:val="in Char"/>
    <w:link w:val="in"/>
    <w:rsid w:val="005A45DB"/>
    <w:rPr>
      <w:lang w:val="en-GB" w:eastAsia="x-none"/>
    </w:rPr>
  </w:style>
  <w:style w:type="character" w:styleId="FollowedHyperlink">
    <w:name w:val="FollowedHyperlink"/>
    <w:uiPriority w:val="99"/>
    <w:semiHidden/>
    <w:unhideWhenUsed/>
    <w:rsid w:val="00CA725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hartford.gov/Financial/Real-Estate-Sales-730-Days/3cs2-w2b6/data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Parulkar</dc:creator>
  <cp:lastModifiedBy>Hardik</cp:lastModifiedBy>
  <cp:revision>3</cp:revision>
  <cp:lastPrinted>2017-08-11T08:50:00Z</cp:lastPrinted>
  <dcterms:created xsi:type="dcterms:W3CDTF">2023-02-15T08:01:00Z</dcterms:created>
  <dcterms:modified xsi:type="dcterms:W3CDTF">2023-02-19T06:06:00Z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3a5e9a8d5b5f804a37ae349bec735aff383daf8156c4e7ef281f16a3ce45554f</vt:lpwstr>
  </property>
</Properties>
</file>